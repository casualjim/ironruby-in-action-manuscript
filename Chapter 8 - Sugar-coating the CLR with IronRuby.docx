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FF2" w:rsidRDefault="00161FF2" w:rsidP="00161FF2">
      <w:pPr>
        <w:pStyle w:val="COChapterNumber"/>
      </w:pPr>
      <w:r>
        <w:t>8</w:t>
      </w:r>
    </w:p>
    <w:p w:rsidR="00161FF2" w:rsidRDefault="00161FF2" w:rsidP="00161FF2">
      <w:pPr>
        <w:pStyle w:val="COChapterTitle"/>
      </w:pPr>
      <w:r>
        <w:t>Sugar-coating the CLR with IronRuby</w:t>
      </w:r>
    </w:p>
    <w:p w:rsidR="00161FF2" w:rsidRDefault="00161FF2" w:rsidP="00161FF2">
      <w:pPr>
        <w:pStyle w:val="Body1"/>
      </w:pPr>
      <w:r>
        <w:t>This chapter covers:</w:t>
      </w:r>
    </w:p>
    <w:p w:rsidR="00161FF2" w:rsidRDefault="00161FF2" w:rsidP="00161FF2">
      <w:pPr>
        <w:pStyle w:val="Body"/>
        <w:numPr>
          <w:ilvl w:val="0"/>
          <w:numId w:val="38"/>
        </w:numPr>
      </w:pPr>
      <w:r>
        <w:t xml:space="preserve"> Building DSL’s with Ruby</w:t>
      </w:r>
    </w:p>
    <w:p w:rsidR="00161FF2" w:rsidRDefault="00161FF2" w:rsidP="00161FF2">
      <w:pPr>
        <w:pStyle w:val="Body"/>
        <w:numPr>
          <w:ilvl w:val="0"/>
          <w:numId w:val="38"/>
        </w:numPr>
      </w:pPr>
      <w:r>
        <w:t xml:space="preserve"> Leveraging metaprogramming</w:t>
      </w:r>
    </w:p>
    <w:p w:rsidR="00161FF2" w:rsidRDefault="00161FF2" w:rsidP="00161FF2">
      <w:pPr>
        <w:pStyle w:val="Body"/>
      </w:pPr>
    </w:p>
    <w:p w:rsidR="00AC024D" w:rsidRDefault="00161FF2" w:rsidP="00A441B0">
      <w:pPr>
        <w:pStyle w:val="Body"/>
      </w:pPr>
      <w:r>
        <w:t>In my dealings with other programmers I make it no secret how I feel about the ruby language.</w:t>
      </w:r>
      <w:r w:rsidR="00750F90">
        <w:t xml:space="preserve"> One of the aspects that appeal</w:t>
      </w:r>
      <w:r>
        <w:t xml:space="preserve"> most to </w:t>
      </w:r>
      <w:r w:rsidR="00750F90">
        <w:t xml:space="preserve">me is the malleability of the language. You can make it do a lot without the need for complicated parsers.  So one of the things that </w:t>
      </w:r>
      <w:r w:rsidR="0081171C">
        <w:t>are</w:t>
      </w:r>
      <w:r w:rsidR="00750F90">
        <w:t xml:space="preserve"> very ea</w:t>
      </w:r>
      <w:r w:rsidR="00A441B0">
        <w:t>sy to do in ruby is create internal domain specific languages (DSL’s)</w:t>
      </w:r>
      <w:r w:rsidR="00750F90">
        <w:t xml:space="preserve"> for </w:t>
      </w:r>
      <w:r w:rsidR="00A441B0">
        <w:t>a bunch of tasks</w:t>
      </w:r>
      <w:r w:rsidR="00E53AD9">
        <w:t>, one such DSL is RSpec, which is used for Behavior Driven Development (BDD)</w:t>
      </w:r>
      <w:r w:rsidR="00750F90">
        <w:t xml:space="preserve">. </w:t>
      </w:r>
      <w:r w:rsidR="00A441B0">
        <w:t xml:space="preserve">And this chapter is going to explore some of the </w:t>
      </w:r>
      <w:r w:rsidR="00E53AD9">
        <w:t>things you can create DSL’s for and more importantly how you can go about it.</w:t>
      </w:r>
      <w:r w:rsidR="00AC024D">
        <w:t xml:space="preserve">  This chapter is by no means a complete explanation on the subject about DSL’s but offers a general introduction. </w:t>
      </w:r>
    </w:p>
    <w:p w:rsidR="00A441B0" w:rsidRDefault="00AC024D" w:rsidP="00A441B0">
      <w:pPr>
        <w:pStyle w:val="Body"/>
      </w:pPr>
      <w:r>
        <w:t>If you want to read a good book on building DSL’s I can recommend Ayende’s book, Building Domain Specific Languages in BOO (</w:t>
      </w:r>
      <w:r w:rsidRPr="00AC024D">
        <w:t>http://www.manning.com/rahien/</w:t>
      </w:r>
      <w:r>
        <w:t>), who does an excellent job at explaining the intricacies of building these tools with boo.</w:t>
      </w:r>
    </w:p>
    <w:p w:rsidR="006B730B" w:rsidRDefault="00B73D00" w:rsidP="00A441B0">
      <w:pPr>
        <w:pStyle w:val="Body"/>
      </w:pPr>
      <w:r>
        <w:t xml:space="preserve">The original CLR languages are classes designed to use in a static language and perhaps even with intellisense in the back of the programmers mind. </w:t>
      </w:r>
      <w:r w:rsidR="00C73157">
        <w:t xml:space="preserve">Needless to say the API’s don’t always flow as nicely as you’d like to and often don’t express what you want the computer to do as clearly as could be. Or you just want to improve on some bits and pieces of the API in those cases and many more a DSL might be exactly what you need. In this chapter </w:t>
      </w:r>
      <w:r w:rsidR="006B730B">
        <w:t>we’ll integrate an existing DSL</w:t>
      </w:r>
      <w:r w:rsidR="001F71C6">
        <w:t xml:space="preserve"> as an external DSL to C#.</w:t>
      </w:r>
      <w:r w:rsidR="006B730B">
        <w:t xml:space="preserve"> </w:t>
      </w:r>
      <w:r w:rsidR="001F71C6">
        <w:t>W</w:t>
      </w:r>
      <w:r w:rsidR="00C73157">
        <w:t xml:space="preserve">e’ll create an internal DSL </w:t>
      </w:r>
      <w:r w:rsidR="006B730B">
        <w:t>to watch</w:t>
      </w:r>
      <w:r w:rsidR="007714B5">
        <w:t xml:space="preserve"> the file system for changes</w:t>
      </w:r>
      <w:r w:rsidR="001F71C6">
        <w:t xml:space="preserve">. </w:t>
      </w:r>
      <w:r w:rsidR="006B730B">
        <w:t xml:space="preserve">As usual we’re first going to start with </w:t>
      </w:r>
      <w:r w:rsidR="005B59DF">
        <w:t xml:space="preserve">a </w:t>
      </w:r>
      <w:r w:rsidR="004D46F2">
        <w:t>minimum</w:t>
      </w:r>
      <w:r w:rsidR="006B730B">
        <w:t xml:space="preserve"> of background information about DSL’s</w:t>
      </w:r>
      <w:r w:rsidR="005B59DF">
        <w:t>.</w:t>
      </w:r>
    </w:p>
    <w:p w:rsidR="006B730B" w:rsidRDefault="006B730B" w:rsidP="00A441B0">
      <w:pPr>
        <w:pStyle w:val="Body"/>
      </w:pPr>
    </w:p>
    <w:p w:rsidR="00591D7F" w:rsidRDefault="000527FA" w:rsidP="00591D7F">
      <w:pPr>
        <w:pStyle w:val="Head1"/>
      </w:pPr>
      <w:r>
        <w:t>8.</w:t>
      </w:r>
      <w:r w:rsidR="00591D7F">
        <w:t xml:space="preserve">1. </w:t>
      </w:r>
      <w:r w:rsidR="004D46F2">
        <w:t>What? Why? Who?</w:t>
      </w:r>
    </w:p>
    <w:p w:rsidR="00E65B35" w:rsidRDefault="00591D7F" w:rsidP="00E65B35">
      <w:pPr>
        <w:pStyle w:val="Body1"/>
      </w:pPr>
      <w:r>
        <w:t>I think most of us have been there, you were solving a problem; it was a tough nut to crack but eventually you did. The problem you took so ma</w:t>
      </w:r>
      <w:r w:rsidR="009A3D0E">
        <w:t xml:space="preserve">ny approaches you’re code has looked better and if the next guy was an axe wielding psychopath, you’d probably just have enough time to arrange your own funeral. Luckily the axe-wielding psychopath is you in this case so that won’t happen but as </w:t>
      </w:r>
      <w:r w:rsidR="001E0B32">
        <w:t>M</w:t>
      </w:r>
      <w:r w:rsidR="009A3D0E">
        <w:t xml:space="preserve">urphy’s law </w:t>
      </w:r>
      <w:r w:rsidR="001E0B32">
        <w:t>prescribes</w:t>
      </w:r>
      <w:r w:rsidR="009A3D0E">
        <w:t>, there are a bunch of things that come up and more important tasks need to be handled first. Anyway I think you know where this is heading the time between writing the code and getting back into is long enough for it to not be fresh in the back of your head anymore and the code you wrote isn’t obvious when you glance at it.</w:t>
      </w:r>
      <w:r w:rsidR="00E65B35">
        <w:t xml:space="preserve">  </w:t>
      </w:r>
      <w:r w:rsidR="000E7EAC">
        <w:t>This is where DSL’s come in;</w:t>
      </w:r>
      <w:r w:rsidR="00D168A3">
        <w:t xml:space="preserve"> the purpose is to make the intent of the programmer clear</w:t>
      </w:r>
      <w:r w:rsidR="00E65B35">
        <w:t>er</w:t>
      </w:r>
      <w:r w:rsidR="00D168A3">
        <w:t xml:space="preserve"> to t</w:t>
      </w:r>
      <w:r w:rsidR="00ED7B88">
        <w:t xml:space="preserve">he person maintaining the code than to the computer. </w:t>
      </w:r>
    </w:p>
    <w:p w:rsidR="00E65B35" w:rsidRDefault="00E65B35" w:rsidP="00E65B35">
      <w:pPr>
        <w:pStyle w:val="Body"/>
      </w:pPr>
      <w:r>
        <w:t>There are a couple of variations of DSL’s and we’ll talk about the internal and external variants, but not about the visual DSL’s that seem to be popular in some circles or fluent interfaces which are really just a poor mans</w:t>
      </w:r>
      <w:r w:rsidR="00CC22EF">
        <w:t xml:space="preserve"> (language)</w:t>
      </w:r>
      <w:r>
        <w:t xml:space="preserve"> internal DSL.  I for one am still not convinced about the value of visual DSL’s as I seem to fight them more than get on with my job, I also feel very much out of the driver seat when using those. If all goes well and everything works then great but this is rarely the case. That could have more to do with me than with the actual tool. To me a programmer works at an abstract level where a designer works visually.</w:t>
      </w:r>
    </w:p>
    <w:p w:rsidR="008E5BDA" w:rsidRDefault="00E65B35" w:rsidP="00E65B35">
      <w:pPr>
        <w:pStyle w:val="Body"/>
      </w:pPr>
      <w:r>
        <w:t>Ok that leaves us with the question so what’s the difference then between an internal and an external DSL. An internal DSL is one you craft with the same language that will consume it. Another name for an internal DSL would be embedded DSL and some examples within the Ruby language are Rake, RSpec, builder,… An external DSL is a DSL you or somebody else has built from scratch, often using a lexer and a parser to create an AST which can then be executed by the DSL host</w:t>
      </w:r>
      <w:r w:rsidR="008E5BDA">
        <w:t>,</w:t>
      </w:r>
      <w:r>
        <w:t xml:space="preserve"> </w:t>
      </w:r>
      <w:r w:rsidR="008E5BDA">
        <w:t>e</w:t>
      </w:r>
      <w:r>
        <w:t xml:space="preserve">xamples of external DSL’s are SQL, </w:t>
      </w:r>
      <w:r w:rsidR="008E5BDA">
        <w:t>FIT, configuration files</w:t>
      </w:r>
      <w:r>
        <w:t>, …</w:t>
      </w:r>
    </w:p>
    <w:p w:rsidR="000E7EAC" w:rsidRDefault="008E5BDA" w:rsidP="008E5BDA">
      <w:pPr>
        <w:pStyle w:val="Body"/>
      </w:pPr>
      <w:r>
        <w:t>Good now that it’s established that all of us use DSL’s on an almost daily basis let’s start by the simplest case of just integrating a ruby DSL into a C# application.</w:t>
      </w:r>
    </w:p>
    <w:p w:rsidR="008E5BDA" w:rsidRDefault="000527FA" w:rsidP="008E5BDA">
      <w:pPr>
        <w:pStyle w:val="Head1"/>
      </w:pPr>
      <w:r>
        <w:t>8.</w:t>
      </w:r>
      <w:r w:rsidR="008E5BDA">
        <w:t xml:space="preserve">2. </w:t>
      </w:r>
      <w:r w:rsidR="000C62BF">
        <w:t>A state machine integration</w:t>
      </w:r>
    </w:p>
    <w:p w:rsidR="00CC22EF" w:rsidRDefault="008E5BDA" w:rsidP="00CC22EF">
      <w:pPr>
        <w:pStyle w:val="Body1"/>
      </w:pPr>
      <w:r>
        <w:t xml:space="preserve">When I was preparing for this chapter, which was a direct consequence of some of the feedback I got from the reviewers, I asked the IronRuby community if they have .NET CLR a project they’d like to see ported to IronRuby as an example. I received a few emails </w:t>
      </w:r>
      <w:r w:rsidR="00AC024D">
        <w:t>and the project that stood out the most</w:t>
      </w:r>
      <w:r w:rsidR="000527FA">
        <w:t xml:space="preserve"> to me</w:t>
      </w:r>
      <w:r w:rsidR="00AC024D">
        <w:t xml:space="preserve"> was the stateless project </w:t>
      </w:r>
      <w:r w:rsidR="000527FA">
        <w:t xml:space="preserve">from Nicholas Blumhardt </w:t>
      </w:r>
      <w:r w:rsidR="00AC024D">
        <w:t>(</w:t>
      </w:r>
      <w:r w:rsidR="00AC024D" w:rsidRPr="00AC024D">
        <w:t>http://code.google.com/p/stateless/</w:t>
      </w:r>
      <w:r w:rsidR="00AC024D">
        <w:t xml:space="preserve">), who also produced the excellent Autofac IoC container.  After looking into that project a little bit closer it became clear that it was a port of a project on codeplex that uses boo as the language to create the DSL. </w:t>
      </w:r>
      <w:r w:rsidR="00CC22EF">
        <w:t xml:space="preserve">Googling some more brings me to the statemachine gem, which sure looks like a really good match to both of the aforementioned projects. </w:t>
      </w:r>
    </w:p>
    <w:p w:rsidR="00EB7631" w:rsidRDefault="00CC22EF" w:rsidP="00CC22EF">
      <w:pPr>
        <w:pStyle w:val="Body"/>
      </w:pPr>
      <w:r>
        <w:t>At this point the plan changes and I’m going from: Okay I’m going to build a statemachine DSL to wouldn’t it be interesting to just make t</w:t>
      </w:r>
      <w:r w:rsidR="00BE35E9">
        <w:t>his DSL usable from C# somehow</w:t>
      </w:r>
      <w:r w:rsidR="00EB7631">
        <w:t>, so lets explore that a little, starting with the end result.</w:t>
      </w:r>
      <w:r w:rsidR="00B14706">
        <w:t xml:space="preserve">  I also want to make it clear that the codes and explanations provided are here to highlight the IronRuby with C# interaction, they are in no way criticism on the original C# example code.</w:t>
      </w:r>
    </w:p>
    <w:p w:rsidR="00EB7631" w:rsidRDefault="00EB7631" w:rsidP="00EB7631">
      <w:pPr>
        <w:pStyle w:val="Head2"/>
      </w:pPr>
      <w:r>
        <w:t>8.2.1 The end goal of this exercise</w:t>
      </w:r>
    </w:p>
    <w:p w:rsidR="00EB7631" w:rsidRDefault="00EB7631" w:rsidP="00EB7631">
      <w:pPr>
        <w:pStyle w:val="Body"/>
        <w:ind w:firstLine="0"/>
      </w:pPr>
      <w:r>
        <w:t>At the end of this part in the book we should be able to run the Bug sample from the stateless project as shown in listing 8.1.  It creates an instance of a C# bug class and moves that through a few states before closing the bug.  We should be able to just take this Main method and replace the bug class with our implementation and it should still work.</w:t>
      </w:r>
    </w:p>
    <w:p w:rsidR="00EB7631" w:rsidRDefault="00EB7631" w:rsidP="00EB7631">
      <w:pPr>
        <w:pStyle w:val="CodeListingCaption"/>
      </w:pPr>
      <w:r>
        <w:t>Listing 8.</w:t>
      </w:r>
      <w:r w:rsidR="004D62BE">
        <w:t>1</w:t>
      </w:r>
      <w:r>
        <w:t>: The original stateless sample</w:t>
      </w:r>
    </w:p>
    <w:p w:rsidR="00EB7631" w:rsidRDefault="00EB7631" w:rsidP="00EB7631">
      <w:pPr>
        <w:pStyle w:val="Code"/>
      </w:pPr>
      <w:r>
        <w:t>class Program</w:t>
      </w:r>
    </w:p>
    <w:p w:rsidR="00EB7631" w:rsidRDefault="00EB7631" w:rsidP="00EB7631">
      <w:pPr>
        <w:pStyle w:val="Code"/>
      </w:pPr>
      <w:r>
        <w:t>{</w:t>
      </w:r>
    </w:p>
    <w:p w:rsidR="00EB7631" w:rsidRDefault="00EB7631" w:rsidP="00EB7631">
      <w:pPr>
        <w:pStyle w:val="Code"/>
      </w:pPr>
      <w:r>
        <w:t xml:space="preserve">   static void Main(string[] args)</w:t>
      </w:r>
    </w:p>
    <w:p w:rsidR="00EB7631" w:rsidRDefault="00EB7631" w:rsidP="00EB7631">
      <w:pPr>
        <w:pStyle w:val="Code"/>
      </w:pPr>
      <w:r>
        <w:t xml:space="preserve">   {</w:t>
      </w:r>
    </w:p>
    <w:p w:rsidR="00EB7631" w:rsidRDefault="00EB7631" w:rsidP="00EB7631">
      <w:pPr>
        <w:pStyle w:val="Code"/>
      </w:pPr>
      <w:r>
        <w:t xml:space="preserve">      var bug = new Bug("Incorrect stock count");</w:t>
      </w:r>
    </w:p>
    <w:p w:rsidR="00EB7631" w:rsidRDefault="00EB7631" w:rsidP="00EB7631">
      <w:pPr>
        <w:pStyle w:val="Code"/>
      </w:pPr>
    </w:p>
    <w:p w:rsidR="00EB7631" w:rsidRDefault="00EB7631" w:rsidP="00EB7631">
      <w:pPr>
        <w:pStyle w:val="Code"/>
      </w:pPr>
      <w:r>
        <w:t xml:space="preserve">      bug.Assign("Joe");</w:t>
      </w:r>
    </w:p>
    <w:p w:rsidR="00EB7631" w:rsidRDefault="00EB7631" w:rsidP="00EB7631">
      <w:pPr>
        <w:pStyle w:val="Code"/>
      </w:pPr>
      <w:r>
        <w:t xml:space="preserve">      bug.Defer();</w:t>
      </w:r>
    </w:p>
    <w:p w:rsidR="00EB7631" w:rsidRDefault="00EB7631" w:rsidP="00EB7631">
      <w:pPr>
        <w:pStyle w:val="Code"/>
      </w:pPr>
      <w:r>
        <w:t xml:space="preserve">      bug.Assign("Harry");</w:t>
      </w:r>
    </w:p>
    <w:p w:rsidR="00EB7631" w:rsidRDefault="00EB7631" w:rsidP="00EB7631">
      <w:pPr>
        <w:pStyle w:val="Code"/>
      </w:pPr>
      <w:r>
        <w:t xml:space="preserve">      bug.Assign("Fred");</w:t>
      </w:r>
    </w:p>
    <w:p w:rsidR="00EB7631" w:rsidRDefault="00EB7631" w:rsidP="00EB7631">
      <w:pPr>
        <w:pStyle w:val="Code"/>
      </w:pPr>
      <w:r>
        <w:t xml:space="preserve">      bug.Close();</w:t>
      </w:r>
    </w:p>
    <w:p w:rsidR="00EB7631" w:rsidRDefault="00EB7631" w:rsidP="00EB7631">
      <w:pPr>
        <w:pStyle w:val="Code"/>
      </w:pPr>
    </w:p>
    <w:p w:rsidR="00EB7631" w:rsidRDefault="00EB7631" w:rsidP="00EB7631">
      <w:pPr>
        <w:pStyle w:val="Code"/>
      </w:pPr>
      <w:r>
        <w:t xml:space="preserve">      Console.ReadKey(false);</w:t>
      </w:r>
    </w:p>
    <w:p w:rsidR="00EB7631" w:rsidRDefault="00EB7631" w:rsidP="00EB7631">
      <w:pPr>
        <w:pStyle w:val="Code"/>
      </w:pPr>
      <w:r>
        <w:t xml:space="preserve">   }</w:t>
      </w:r>
    </w:p>
    <w:p w:rsidR="00EB7631" w:rsidRDefault="00EB7631" w:rsidP="00EB7631">
      <w:pPr>
        <w:pStyle w:val="Code"/>
      </w:pPr>
      <w:r>
        <w:t>}</w:t>
      </w:r>
    </w:p>
    <w:p w:rsidR="00EB7631" w:rsidRDefault="00EB7631" w:rsidP="00EB7631">
      <w:pPr>
        <w:pStyle w:val="Code"/>
      </w:pPr>
    </w:p>
    <w:p w:rsidR="00EB7631" w:rsidRDefault="00EB7631" w:rsidP="00EB7631">
      <w:pPr>
        <w:pStyle w:val="Body"/>
      </w:pPr>
      <w:r>
        <w:t>If we manage that the application working with the Bug class will still be happy</w:t>
      </w:r>
      <w:r w:rsidR="00F62A49">
        <w:t xml:space="preserve"> after the changes we’ll make to it. The application</w:t>
      </w:r>
      <w:r>
        <w:t xml:space="preserve"> </w:t>
      </w:r>
      <w:r w:rsidR="00F62A49">
        <w:t>wo</w:t>
      </w:r>
      <w:r>
        <w:t>n’t know bug has changed internally to be very much improved, after all it will be using ruby for its stuff that’s an improvement in itself.  The code listing above prints out the following messages to the screen:</w:t>
      </w:r>
    </w:p>
    <w:p w:rsidR="00EB7631" w:rsidRDefault="00EB7631" w:rsidP="00EB7631">
      <w:pPr>
        <w:pStyle w:val="Body"/>
      </w:pPr>
    </w:p>
    <w:p w:rsidR="00EB7631" w:rsidRDefault="00EB7631" w:rsidP="00EB7631">
      <w:pPr>
        <w:pStyle w:val="Code"/>
      </w:pPr>
      <w:r>
        <w:t>+ivan@ivan-mbp:~/projects/gitosis/stateless/BugTrackerExample/bin/Debug</w:t>
      </w:r>
    </w:p>
    <w:p w:rsidR="00EB7631" w:rsidRDefault="00EB7631" w:rsidP="00EB7631">
      <w:pPr>
        <w:pStyle w:val="Code"/>
      </w:pPr>
      <w:r>
        <w:t>(master)» mono BugTrackerExample.exe</w:t>
      </w:r>
    </w:p>
    <w:p w:rsidR="00EB7631" w:rsidRDefault="00EB7631" w:rsidP="00EB7631">
      <w:pPr>
        <w:pStyle w:val="Code"/>
      </w:pPr>
      <w:r>
        <w:t>Joe, RE Incorrect stock count: You own it.</w:t>
      </w:r>
    </w:p>
    <w:p w:rsidR="00EB7631" w:rsidRDefault="00EB7631" w:rsidP="00EB7631">
      <w:pPr>
        <w:pStyle w:val="Code"/>
      </w:pPr>
      <w:r>
        <w:t>Joe, RE Incorrect stock count: You're off the hook.</w:t>
      </w:r>
    </w:p>
    <w:p w:rsidR="00EB7631" w:rsidRDefault="00EB7631" w:rsidP="00EB7631">
      <w:pPr>
        <w:pStyle w:val="Code"/>
      </w:pPr>
      <w:r>
        <w:t>Harry, RE Incorrect stock count: You own it.</w:t>
      </w:r>
    </w:p>
    <w:p w:rsidR="00EB7631" w:rsidRDefault="00EB7631" w:rsidP="00EB7631">
      <w:pPr>
        <w:pStyle w:val="Code"/>
      </w:pPr>
      <w:r>
        <w:t>Harry, RE Incorrect stock count: You're off the hook.</w:t>
      </w:r>
    </w:p>
    <w:p w:rsidR="00EB7631" w:rsidRDefault="00EB7631" w:rsidP="00EB7631">
      <w:pPr>
        <w:pStyle w:val="Code"/>
      </w:pPr>
      <w:r>
        <w:t>Harry, RE Incorrect stock count: Don't forget to help the new guy.</w:t>
      </w:r>
    </w:p>
    <w:p w:rsidR="00EB7631" w:rsidRDefault="00EB7631" w:rsidP="00EB7631">
      <w:pPr>
        <w:pStyle w:val="Code"/>
      </w:pPr>
      <w:r>
        <w:t>Fred, RE Incorrect stock count: You own it.</w:t>
      </w:r>
    </w:p>
    <w:p w:rsidR="00EB7631" w:rsidRDefault="00EB7631" w:rsidP="00EB7631">
      <w:pPr>
        <w:pStyle w:val="Code"/>
      </w:pPr>
      <w:r>
        <w:t>Fred, RE Incorrect stock count: You're off the hook.</w:t>
      </w:r>
    </w:p>
    <w:p w:rsidR="00EB7631" w:rsidRDefault="00EB7631" w:rsidP="00EB7631">
      <w:pPr>
        <w:pStyle w:val="Body"/>
      </w:pPr>
    </w:p>
    <w:p w:rsidR="00EB7631" w:rsidRDefault="00EB7631" w:rsidP="00EB7631">
      <w:pPr>
        <w:pStyle w:val="Body"/>
      </w:pPr>
      <w:r>
        <w:t>So we get some output that shows the states and transitions with output the bug instance went through. We’re ready to begin converting the code from the stateless project to a ruby-enabled version.</w:t>
      </w:r>
    </w:p>
    <w:p w:rsidR="000527FA" w:rsidRPr="00EB7631" w:rsidRDefault="000527FA" w:rsidP="00EB7631">
      <w:pPr>
        <w:pStyle w:val="Body1"/>
      </w:pPr>
    </w:p>
    <w:p w:rsidR="000527FA" w:rsidRDefault="000527FA" w:rsidP="00571572">
      <w:pPr>
        <w:pStyle w:val="Head2"/>
      </w:pPr>
      <w:r>
        <w:t>8.2.</w:t>
      </w:r>
      <w:r w:rsidR="00EB7631">
        <w:t>2</w:t>
      </w:r>
      <w:r w:rsidR="00BE35E9">
        <w:t xml:space="preserve"> Setting the stage for the example</w:t>
      </w:r>
    </w:p>
    <w:p w:rsidR="00822A87" w:rsidRDefault="00CC22EF" w:rsidP="00CC22EF">
      <w:pPr>
        <w:pStyle w:val="Body"/>
      </w:pPr>
      <w:r>
        <w:t xml:space="preserve">As it turns out the statemachine gem uses a context to actually execute the application code </w:t>
      </w:r>
      <w:r w:rsidR="00F62A49">
        <w:t>that makes that</w:t>
      </w:r>
      <w:r>
        <w:t xml:space="preserve"> this example is going to be mostly about a quick demo for hosting this stuff in an existing application.</w:t>
      </w:r>
      <w:r w:rsidR="000527FA">
        <w:t xml:space="preserve"> So lets d</w:t>
      </w:r>
      <w:r w:rsidR="00BE35E9">
        <w:t>ive straight in with an example.</w:t>
      </w:r>
      <w:r w:rsidR="000527FA">
        <w:t xml:space="preserve"> </w:t>
      </w:r>
      <w:r w:rsidR="00BE35E9">
        <w:t>T</w:t>
      </w:r>
      <w:r w:rsidR="000527FA">
        <w:t>he example is a port of the Bug example of the stateless project</w:t>
      </w:r>
      <w:r w:rsidR="00822A87">
        <w:t>, the C# version of the definition we’ll create in ruby is shown in listing 8.</w:t>
      </w:r>
      <w:r w:rsidR="004D62BE">
        <w:t>2</w:t>
      </w:r>
      <w:r w:rsidR="000527FA">
        <w:t>.</w:t>
      </w:r>
    </w:p>
    <w:p w:rsidR="00822A87" w:rsidRDefault="00822A87" w:rsidP="00822A87">
      <w:pPr>
        <w:pStyle w:val="CodeListingCaption"/>
      </w:pPr>
      <w:r>
        <w:t>Listing 8.</w:t>
      </w:r>
      <w:r w:rsidR="004D62BE">
        <w:t>2</w:t>
      </w:r>
      <w:r>
        <w:t>: The C# version of the statemachine definition</w:t>
      </w:r>
    </w:p>
    <w:p w:rsidR="00437149" w:rsidRPr="00437149" w:rsidRDefault="00437149" w:rsidP="00437149">
      <w:pPr>
        <w:pStyle w:val="Body"/>
        <w:rPr>
          <w:rFonts w:ascii="Courier New" w:hAnsi="Courier New"/>
          <w:snapToGrid w:val="0"/>
        </w:rPr>
      </w:pPr>
      <w:r w:rsidRPr="00437149">
        <w:rPr>
          <w:rFonts w:ascii="Courier New" w:hAnsi="Courier New"/>
          <w:snapToGrid w:val="0"/>
        </w:rPr>
        <w:t>public class Bug</w:t>
      </w:r>
    </w:p>
    <w:p w:rsidR="00437149" w:rsidRPr="00437149" w:rsidRDefault="00437149" w:rsidP="00437149">
      <w:pPr>
        <w:pStyle w:val="Body"/>
        <w:rPr>
          <w:rFonts w:ascii="Courier New" w:hAnsi="Courier New"/>
          <w:snapToGrid w:val="0"/>
        </w:rPr>
      </w:pPr>
      <w:r w:rsidRPr="00437149">
        <w:rPr>
          <w:rFonts w:ascii="Courier New" w:hAnsi="Courier New"/>
          <w:snapToGrid w:val="0"/>
        </w:rPr>
        <w: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enum State { Open, Assigned, Deferred, Resolved, Closed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enum Trigger { Assign, Defer, Resolve, Close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State _state = State.Open;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StateMachine&lt;State, Trigger&gt; _machine;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StateMachine&lt;State, Trigger&gt;.TriggerWithParameters&lt;string&gt; _assignTrigger;</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string _title;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string _assignee;</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public Bug(string title)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_title = title;</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_machine = new StateMachine&lt;State, Trigger&gt;(() =&gt; _state, s =&gt; _state = s);</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_assignTrigger = _machine.SetTriggerParameters&lt;string&gt;(Trigger.Assign);</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_machine.Configure(State.Open)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.Permit(Trigger.Assign, State.Assigned);</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_machine.Configure(State.Assigned)</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.SubstateOf(State.Open)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.OnEntryFrom(_assignTrigger, assignee =&gt; OnAssigned(assignee))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.PermitReentry(Trigger.Assign)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.Permit(Trigger.Close, State.Closed)</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.Permit(Trigger.Defer, State.Deferred)</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.OnExit(() =&gt; OnDeassigned());</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_machine.Configure(State.Deferred)</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.OnEntry(() =&gt; _assignee = null)</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.Permit(Trigger.Assign, State.Assigned);</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public void Close()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_machine.Fire(Trigger.Close);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public void Assign(string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_machine.Fire(_assignTrigger,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public bool CanAssign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get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Console.WriteLine ("in Can Assign");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return _machine.CanFire(Trigger.Assign);</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public void Defer()</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_machine.Fire(Trigger.Defer);</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void OnAssigned(string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if (_assignee != null &amp;&amp; assignee != _assignee)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SendEmailToAssignee("Don't forget to help the new guy.");</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_assignee = assignee;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SendEmailToAssignee("You own it.");</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void OnDeassigned()</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SendEmailToAssignee("You're off the hook.");</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void SendEmailToAssignee(string message)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Console.WriteLine("{0}, RE {1}: {2}", _assignee, _title, message);</w:t>
      </w:r>
    </w:p>
    <w:p w:rsidR="00437149" w:rsidRP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Default="00437149" w:rsidP="00437149">
      <w:pPr>
        <w:pStyle w:val="Body"/>
        <w:rPr>
          <w:rFonts w:ascii="Courier New" w:hAnsi="Courier New"/>
          <w:snapToGrid w:val="0"/>
        </w:rPr>
      </w:pPr>
      <w:r w:rsidRPr="00437149">
        <w:rPr>
          <w:rFonts w:ascii="Courier New" w:hAnsi="Courier New"/>
          <w:snapToGrid w:val="0"/>
        </w:rPr>
        <w:t xml:space="preserve">} </w:t>
      </w:r>
    </w:p>
    <w:p w:rsidR="00437149" w:rsidRDefault="00437149" w:rsidP="00437149">
      <w:pPr>
        <w:pStyle w:val="Body"/>
        <w:rPr>
          <w:rFonts w:ascii="Courier New" w:hAnsi="Courier New"/>
          <w:snapToGrid w:val="0"/>
        </w:rPr>
      </w:pPr>
    </w:p>
    <w:p w:rsidR="008528CC" w:rsidRDefault="00822A87" w:rsidP="00437149">
      <w:pPr>
        <w:pStyle w:val="Body"/>
      </w:pPr>
      <w:r>
        <w:t xml:space="preserve">I’m not going to explain the C# code above but I’ve included it to have something to contrast against later on. </w:t>
      </w:r>
      <w:r w:rsidR="00571572">
        <w:t xml:space="preserve">The first thing we need to do is make sure we’ve got the statemachine gem installed, by executing </w:t>
      </w:r>
      <w:r w:rsidR="00571572" w:rsidRPr="00571572">
        <w:rPr>
          <w:rStyle w:val="CodeinText"/>
        </w:rPr>
        <w:t>igem install statemachine</w:t>
      </w:r>
      <w:r w:rsidR="00571572">
        <w:t xml:space="preserve">.  </w:t>
      </w:r>
    </w:p>
    <w:p w:rsidR="008528CC" w:rsidRDefault="008528CC" w:rsidP="008528CC">
      <w:pPr>
        <w:pStyle w:val="Body"/>
      </w:pPr>
    </w:p>
    <w:p w:rsidR="008528CC" w:rsidRDefault="008528CC" w:rsidP="008528CC">
      <w:pPr>
        <w:pStyle w:val="Code"/>
      </w:pPr>
      <w:r>
        <w:t>» igem install statemachine</w:t>
      </w:r>
    </w:p>
    <w:p w:rsidR="008528CC" w:rsidRDefault="008528CC" w:rsidP="008528CC">
      <w:pPr>
        <w:pStyle w:val="Code"/>
      </w:pPr>
      <w:r>
        <w:t>Successfully installed statemachine-0.4.1</w:t>
      </w:r>
    </w:p>
    <w:p w:rsidR="008528CC" w:rsidRDefault="008528CC" w:rsidP="008528CC">
      <w:pPr>
        <w:pStyle w:val="Code"/>
      </w:pPr>
      <w:r>
        <w:t>1 gem installed</w:t>
      </w:r>
    </w:p>
    <w:p w:rsidR="008528CC" w:rsidRDefault="008528CC" w:rsidP="00C66750">
      <w:pPr>
        <w:pStyle w:val="Code"/>
      </w:pPr>
      <w:r>
        <w:t>Installing ri documentation for statemachine-0.4.1...</w:t>
      </w:r>
    </w:p>
    <w:p w:rsidR="00C66750" w:rsidRDefault="008528CC" w:rsidP="00C66750">
      <w:pPr>
        <w:pStyle w:val="Code"/>
      </w:pPr>
      <w:r>
        <w:t>Installing RDoc documentation for statemachine-0.4.1...</w:t>
      </w:r>
    </w:p>
    <w:p w:rsidR="000527FA" w:rsidRDefault="000527FA" w:rsidP="008528CC">
      <w:pPr>
        <w:pStyle w:val="Body"/>
        <w:ind w:firstLine="0"/>
      </w:pPr>
    </w:p>
    <w:p w:rsidR="00577DFE" w:rsidRDefault="00427E64" w:rsidP="00427E64">
      <w:pPr>
        <w:pStyle w:val="Body"/>
      </w:pPr>
      <w:r>
        <w:t>Now that we have the statemachine gem it m</w:t>
      </w:r>
      <w:r w:rsidR="00577DFE">
        <w:t>ight be a good idea to open its</w:t>
      </w:r>
      <w:r>
        <w:t xml:space="preserve"> documentation so you can look up something if you need it.</w:t>
      </w:r>
    </w:p>
    <w:p w:rsidR="00577DFE" w:rsidRDefault="00577DFE" w:rsidP="00577DFE">
      <w:pPr>
        <w:pStyle w:val="SidebarHead"/>
      </w:pPr>
      <w:r>
        <w:t>Getting to the docs easily</w:t>
      </w:r>
    </w:p>
    <w:p w:rsidR="00195CE7" w:rsidRDefault="00577DFE" w:rsidP="00577DFE">
      <w:pPr>
        <w:pStyle w:val="Sidebar"/>
      </w:pPr>
      <w:r>
        <w:t xml:space="preserve">The biggest </w:t>
      </w:r>
      <w:r w:rsidR="00EB7631">
        <w:t>part of the gems are</w:t>
      </w:r>
      <w:r>
        <w:t xml:space="preserve"> distributed as ruby source files and most of them include documentation</w:t>
      </w:r>
      <w:r w:rsidR="00195CE7">
        <w:t>. That means you have all the information you need on your machine locally to figure out how to use certain libraries. In many cases the unit tests are also a part of the library and sometimes there is an examples directory to get you on your way.</w:t>
      </w:r>
    </w:p>
    <w:p w:rsidR="000A7072" w:rsidRDefault="00195CE7" w:rsidP="00577DFE">
      <w:pPr>
        <w:pStyle w:val="Sidebar"/>
      </w:pPr>
      <w:r>
        <w:t xml:space="preserve">Now how do you get to that documentation which is provided as html. There are 2 tools ruby provides for this. The first one is ri and you can interrogate it </w:t>
      </w:r>
      <w:r w:rsidR="003D67E1">
        <w:t>from the command line provided that the docs are generated beforehand.</w:t>
      </w:r>
    </w:p>
    <w:p w:rsidR="000A7072" w:rsidRDefault="000A7072" w:rsidP="00577DFE">
      <w:pPr>
        <w:pStyle w:val="Sidebar"/>
      </w:pPr>
      <w:r>
        <w:t xml:space="preserve">You can generate the missing docs with the gem command rdoc. So for example for caricature you can do </w:t>
      </w:r>
      <w:r w:rsidRPr="000A7072">
        <w:rPr>
          <w:rStyle w:val="CodeinText"/>
        </w:rPr>
        <w:t>igem rdoc caricature</w:t>
      </w:r>
      <w:r>
        <w:t xml:space="preserve"> and that should then generate the docs for the caricature gem.</w:t>
      </w:r>
    </w:p>
    <w:p w:rsidR="00294FE7" w:rsidRDefault="000A7072" w:rsidP="00294FE7">
      <w:pPr>
        <w:pStyle w:val="Sidebar"/>
      </w:pPr>
      <w:r>
        <w:t xml:space="preserve">To search for the documentation on the String class from the command-line, you would enter the command </w:t>
      </w:r>
      <w:r>
        <w:rPr>
          <w:rStyle w:val="CodeinText"/>
        </w:rPr>
        <w:t>ir</w:t>
      </w:r>
      <w:r w:rsidRPr="000A7072">
        <w:rPr>
          <w:rStyle w:val="CodeinText"/>
        </w:rPr>
        <w:t xml:space="preserve">i </w:t>
      </w:r>
      <w:r w:rsidR="00294FE7">
        <w:rPr>
          <w:rStyle w:val="CodeinText"/>
        </w:rPr>
        <w:t>s</w:t>
      </w:r>
      <w:r w:rsidRPr="000A7072">
        <w:rPr>
          <w:rStyle w:val="CodeinText"/>
        </w:rPr>
        <w:t>tring</w:t>
      </w:r>
      <w:r>
        <w:t xml:space="preserve">. And that would then show you </w:t>
      </w:r>
      <w:r w:rsidR="00294FE7">
        <w:t>all the classes on your system that have a method with the word string in them and it allows you to drill down to the information you need.</w:t>
      </w:r>
    </w:p>
    <w:p w:rsidR="00294FE7" w:rsidRDefault="00294FE7" w:rsidP="00294FE7">
      <w:pPr>
        <w:pStyle w:val="Sidebar"/>
      </w:pPr>
      <w:r>
        <w:t xml:space="preserve">While it is cool you get that kind of access to docs. I will generally use a web browser to go through the API documentation and I have a gems server running which serves me all those RDoc documentation files. </w:t>
      </w:r>
    </w:p>
    <w:p w:rsidR="00427E64" w:rsidRPr="00577DFE" w:rsidRDefault="00294FE7" w:rsidP="00577DFE">
      <w:pPr>
        <w:pStyle w:val="Sidebar"/>
      </w:pPr>
      <w:r>
        <w:t xml:space="preserve">To start that server do </w:t>
      </w:r>
      <w:r w:rsidR="00580B8D" w:rsidRPr="00580B8D">
        <w:rPr>
          <w:rStyle w:val="CodeinText"/>
        </w:rPr>
        <w:t>i</w:t>
      </w:r>
      <w:r w:rsidRPr="00580B8D">
        <w:rPr>
          <w:rStyle w:val="CodeinText"/>
        </w:rPr>
        <w:t xml:space="preserve">gem server </w:t>
      </w:r>
      <w:r>
        <w:t xml:space="preserve">and afterwards you can open a brower and point it to </w:t>
      </w:r>
      <w:hyperlink r:id="rId8" w:history="1">
        <w:r w:rsidRPr="00E64899">
          <w:rPr>
            <w:rStyle w:val="Hyperlink"/>
          </w:rPr>
          <w:t>http://localhost:8808/</w:t>
        </w:r>
      </w:hyperlink>
      <w:r>
        <w:t xml:space="preserve"> This will show you an overview of all the gems you have installed on your system and allows you to quickly go to the gem you want the documentation for.</w:t>
      </w:r>
      <w:r w:rsidR="00195CE7">
        <w:t xml:space="preserve"> </w:t>
      </w:r>
    </w:p>
    <w:p w:rsidR="00DE3953" w:rsidRDefault="00085D73" w:rsidP="002639A7">
      <w:pPr>
        <w:pStyle w:val="Body"/>
      </w:pPr>
      <w:r>
        <w:t xml:space="preserve">This gets our </w:t>
      </w:r>
      <w:r w:rsidR="00F62A49">
        <w:t>IronRuby</w:t>
      </w:r>
      <w:r>
        <w:t xml:space="preserve"> set up correctly for the next steps</w:t>
      </w:r>
      <w:r w:rsidR="00EB7631">
        <w:t xml:space="preserve"> and I’ll try to show you a typical workflow when building a ruby application</w:t>
      </w:r>
      <w:r>
        <w:t>.</w:t>
      </w:r>
      <w:r w:rsidR="00DE3953">
        <w:t xml:space="preserve"> Next up: create the C# project.</w:t>
      </w:r>
    </w:p>
    <w:p w:rsidR="00DE3953" w:rsidRDefault="00DE3953" w:rsidP="00DE3953">
      <w:pPr>
        <w:pStyle w:val="Head2"/>
      </w:pPr>
      <w:r>
        <w:t>8.2.</w:t>
      </w:r>
      <w:r w:rsidR="00EB7631">
        <w:t>3</w:t>
      </w:r>
      <w:r>
        <w:t xml:space="preserve"> Creating the C# project</w:t>
      </w:r>
    </w:p>
    <w:p w:rsidR="00DE3953" w:rsidRDefault="00085D73" w:rsidP="002639A7">
      <w:pPr>
        <w:pStyle w:val="Body"/>
      </w:pPr>
      <w:r>
        <w:t xml:space="preserve"> </w:t>
      </w:r>
      <w:r w:rsidR="00DE3953">
        <w:t>T</w:t>
      </w:r>
      <w:r>
        <w:t>he next thing to do is to open visual studio/monodevelop and crea</w:t>
      </w:r>
      <w:r w:rsidR="00347CAB">
        <w:t xml:space="preserve">te a new C# console application, I called mine BugTrackerStatemachine.  </w:t>
      </w:r>
      <w:r w:rsidR="00F62A49">
        <w:t>Then</w:t>
      </w:r>
      <w:r w:rsidR="00347CAB">
        <w:t xml:space="preserve"> we’ll have to </w:t>
      </w:r>
      <w:r w:rsidR="00DE3953">
        <w:t xml:space="preserve">add the references to the IronRuby libraries and then we’re ready to commence building the state machine. Figure 8.1 has the screenshot of the add reference dialog box on visual studio.  I’ve extracted the zip file for IronRuby to C:\ironruby so this means the binaries are located in C:\ironruby\bin. </w:t>
      </w:r>
    </w:p>
    <w:p w:rsidR="00DE3953" w:rsidRDefault="00F62A49" w:rsidP="00DE3953">
      <w:pPr>
        <w:pStyle w:val="Figure"/>
      </w:pPr>
      <w:r>
        <w:rPr>
          <w:noProof/>
        </w:rPr>
        <w:drawing>
          <wp:inline distT="0" distB="0" distL="0" distR="0">
            <wp:extent cx="4481035" cy="3438368"/>
            <wp:effectExtent l="25400" t="0" r="0" b="0"/>
            <wp:docPr id="2" name="Picture 1" descr="Windows 7:Users:Public:Pictures:add references visual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7:Users:Public:Pictures:add references visual studio.png"/>
                    <pic:cNvPicPr>
                      <a:picLocks noChangeAspect="1" noChangeArrowheads="1"/>
                    </pic:cNvPicPr>
                  </pic:nvPicPr>
                  <pic:blipFill>
                    <a:blip r:embed="rId9"/>
                    <a:srcRect/>
                    <a:stretch>
                      <a:fillRect/>
                    </a:stretch>
                  </pic:blipFill>
                  <pic:spPr bwMode="auto">
                    <a:xfrm>
                      <a:off x="0" y="0"/>
                      <a:ext cx="4482905" cy="3439803"/>
                    </a:xfrm>
                    <a:prstGeom prst="rect">
                      <a:avLst/>
                    </a:prstGeom>
                    <a:noFill/>
                    <a:ln w="9525">
                      <a:noFill/>
                      <a:miter lim="800000"/>
                      <a:headEnd/>
                      <a:tailEnd/>
                    </a:ln>
                  </pic:spPr>
                </pic:pic>
              </a:graphicData>
            </a:graphic>
          </wp:inline>
        </w:drawing>
      </w:r>
    </w:p>
    <w:p w:rsidR="00DE3953" w:rsidRDefault="00DE3953" w:rsidP="00DE3953">
      <w:pPr>
        <w:pStyle w:val="FigureCaption"/>
      </w:pPr>
      <w:r>
        <w:t>Figure 8.1 Add Ironruby references to the project</w:t>
      </w:r>
    </w:p>
    <w:p w:rsidR="00822A87" w:rsidRDefault="00DE3953" w:rsidP="00DE3953">
      <w:pPr>
        <w:pStyle w:val="Body"/>
      </w:pPr>
      <w:r>
        <w:t xml:space="preserve">This particular example can be run on mono too so figure 8.2 shows the same dialog box but for monodevelop. </w:t>
      </w:r>
      <w:r w:rsidR="00822A87">
        <w:t>I’ve extracted the ironuby zip file to my home directory so the binaries are located in ~/bin.</w:t>
      </w:r>
    </w:p>
    <w:p w:rsidR="00C05452" w:rsidRDefault="00822A87" w:rsidP="00822A87">
      <w:pPr>
        <w:pStyle w:val="Figure"/>
      </w:pPr>
      <w:r>
        <w:t xml:space="preserve"> </w:t>
      </w:r>
      <w:r w:rsidR="00447A5A">
        <w:rPr>
          <w:noProof/>
        </w:rPr>
        <w:drawing>
          <wp:inline distT="0" distB="0" distL="0" distR="0">
            <wp:extent cx="3914035" cy="3603027"/>
            <wp:effectExtent l="25400" t="0" r="0" b="0"/>
            <wp:docPr id="3" name="Picture 1" descr=":::Library:Application Support:LittleSnapper:ivan.lslibrary:D9DEF957-F133-4FCA-9B57-85B689282C54-12702-000026D987713F15.snap:LittleSna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Application Support:LittleSnapper:ivan.lslibrary:D9DEF957-F133-4FCA-9B57-85B689282C54-12702-000026D987713F15.snap:LittleSnapper.png"/>
                    <pic:cNvPicPr>
                      <a:picLocks noChangeAspect="1" noChangeArrowheads="1"/>
                    </pic:cNvPicPr>
                  </pic:nvPicPr>
                  <pic:blipFill>
                    <a:blip r:embed="rId10"/>
                    <a:srcRect/>
                    <a:stretch>
                      <a:fillRect/>
                    </a:stretch>
                  </pic:blipFill>
                  <pic:spPr bwMode="auto">
                    <a:xfrm>
                      <a:off x="0" y="0"/>
                      <a:ext cx="3915668" cy="3604530"/>
                    </a:xfrm>
                    <a:prstGeom prst="rect">
                      <a:avLst/>
                    </a:prstGeom>
                    <a:noFill/>
                    <a:ln w="9525">
                      <a:noFill/>
                      <a:miter lim="800000"/>
                      <a:headEnd/>
                      <a:tailEnd/>
                    </a:ln>
                  </pic:spPr>
                </pic:pic>
              </a:graphicData>
            </a:graphic>
          </wp:inline>
        </w:drawing>
      </w:r>
    </w:p>
    <w:p w:rsidR="002639A7" w:rsidRDefault="00C05452" w:rsidP="00C05452">
      <w:pPr>
        <w:pStyle w:val="FigureCaption"/>
      </w:pPr>
      <w:r>
        <w:t>Figure 8.2: The MonoDevelop edit references dialog box</w:t>
      </w:r>
    </w:p>
    <w:p w:rsidR="00140C26" w:rsidRDefault="006B398A" w:rsidP="00EB7631">
      <w:pPr>
        <w:pStyle w:val="Body"/>
        <w:ind w:firstLine="0"/>
      </w:pPr>
      <w:r>
        <w:t xml:space="preserve">If you’ve followed along earlier and started the gem server then you can visit this url </w:t>
      </w:r>
      <w:hyperlink r:id="rId11" w:history="1">
        <w:r w:rsidRPr="00E64899">
          <w:rPr>
            <w:rStyle w:val="Hyperlink"/>
          </w:rPr>
          <w:t>http://localhost:8808/doc_root/statemachine-0.4.1/rdoc/classes/Statemachine/StatemachineBuilder.html</w:t>
        </w:r>
      </w:hyperlink>
      <w:r>
        <w:t xml:space="preserve"> and that shows us that the statemachine builder takes a context, we’re going to take advantage of this fact to provide it with a C# context for this example.</w:t>
      </w:r>
      <w:r w:rsidR="00C42F69">
        <w:t xml:space="preserve"> In this case I’ve chosen to use the context as the integration point because it was the most convenient and whenever something seems to fit I’ll try that first instead of swimming upstream.</w:t>
      </w:r>
      <w:r w:rsidR="00E30756">
        <w:t xml:space="preserve">  </w:t>
      </w:r>
    </w:p>
    <w:p w:rsidR="00140C26" w:rsidRDefault="00140C26" w:rsidP="00140C26">
      <w:pPr>
        <w:pStyle w:val="Head2"/>
      </w:pPr>
      <w:r>
        <w:t>8.2.</w:t>
      </w:r>
      <w:r w:rsidR="00EB7631">
        <w:t>4</w:t>
      </w:r>
      <w:r>
        <w:t xml:space="preserve"> Creating the definition</w:t>
      </w:r>
      <w:r w:rsidR="00A66EEA">
        <w:t xml:space="preserve"> in ruby</w:t>
      </w:r>
    </w:p>
    <w:p w:rsidR="004D62BE" w:rsidRDefault="00A66EEA" w:rsidP="00C92BCD">
      <w:pPr>
        <w:pStyle w:val="Body1"/>
      </w:pPr>
      <w:r>
        <w:t>One might ask what’s the point of all this? We already have a perfectly good working solution in C# so why would I want to do this from with IronRuby.  There are a number of reasons. While I can read the code from listing 8.</w:t>
      </w:r>
      <w:r w:rsidR="004D62BE">
        <w:t>2</w:t>
      </w:r>
      <w:r>
        <w:t>, it’s not as clear as it could be and it requires me to actually decipher the states</w:t>
      </w:r>
      <w:r w:rsidR="00437149">
        <w:t xml:space="preserve"> in the constructor</w:t>
      </w:r>
      <w:r>
        <w:t>. If I want to make a change to the workflow I have to recompile my application while with the Ruby version you are able to change it at</w:t>
      </w:r>
      <w:r w:rsidR="00C92BCD">
        <w:t xml:space="preserve"> even run-time</w:t>
      </w:r>
      <w:r>
        <w:t>.</w:t>
      </w:r>
    </w:p>
    <w:p w:rsidR="004D62BE" w:rsidRDefault="004D62BE" w:rsidP="004D62BE">
      <w:pPr>
        <w:pStyle w:val="CalloutHead"/>
      </w:pPr>
      <w:r>
        <w:t>Tip:</w:t>
      </w:r>
    </w:p>
    <w:p w:rsidR="00C92BCD" w:rsidRDefault="000912FB" w:rsidP="00F62A49">
      <w:pPr>
        <w:pStyle w:val="Callout"/>
      </w:pPr>
      <w:r>
        <w:t>Y</w:t>
      </w:r>
      <w:r w:rsidR="004D62BE">
        <w:t>ou can use Ruby instead of XML</w:t>
      </w:r>
      <w:r w:rsidR="00437149">
        <w:t xml:space="preserve"> for configuration tasks</w:t>
      </w:r>
      <w:r w:rsidR="004D62BE">
        <w:t xml:space="preserve"> and not induce carpal tunnel syndrome for your fellow devs</w:t>
      </w:r>
      <w:r>
        <w:t>.  It gives you the benefit that you can work with real types and you can properly unit test it while it’s still very much friendly for machines it will make a world of difference to your developers.</w:t>
      </w:r>
    </w:p>
    <w:p w:rsidR="00416B8B" w:rsidRDefault="00437149" w:rsidP="00C92BCD">
      <w:pPr>
        <w:pStyle w:val="Body"/>
      </w:pPr>
      <w:r>
        <w:t>Another consequence of what we’re going to do is t</w:t>
      </w:r>
      <w:r w:rsidR="00F62A49">
        <w:t>he</w:t>
      </w:r>
      <w:r>
        <w:t xml:space="preserve"> separat</w:t>
      </w:r>
      <w:r w:rsidR="00F62A49">
        <w:t>ion of</w:t>
      </w:r>
      <w:r>
        <w:t xml:space="preserve"> the application logic from the infrastructural code so it ultimately results in a better separation of concerns, </w:t>
      </w:r>
      <w:r w:rsidR="00355C71">
        <w:t>keep in mind</w:t>
      </w:r>
      <w:r>
        <w:t xml:space="preserve"> that we are working with sample code here</w:t>
      </w:r>
      <w:r w:rsidR="00355C71">
        <w:t xml:space="preserve"> though</w:t>
      </w:r>
      <w:r>
        <w:t>. To be able to port the fluent interface shown in listing 8.2 let’s first determine what we don’t need.  We won’t have to worry about enum values they are internal values for the state machine</w:t>
      </w:r>
      <w:r w:rsidR="00416B8B">
        <w:t>. Then, there is a bunch of noise to declare instance variables/fields with some generics, which we won’t need those either. Then there are 2 instance fields for the assignee and the title. That sounds pretty useful lets keep those but let’s replace them with public getters as that reflects a more useful bug object. So in our own C# application we now have a class that looks like listing 8.3.</w:t>
      </w:r>
    </w:p>
    <w:p w:rsidR="00416B8B" w:rsidRDefault="00416B8B" w:rsidP="00416B8B">
      <w:pPr>
        <w:pStyle w:val="CodeListingCaption"/>
      </w:pPr>
      <w:r>
        <w:t>Listing 8.3: including the necessary properties</w:t>
      </w:r>
    </w:p>
    <w:p w:rsidR="00416B8B" w:rsidRDefault="00416B8B" w:rsidP="00416B8B">
      <w:pPr>
        <w:pStyle w:val="Code"/>
      </w:pPr>
      <w:r>
        <w:t>public class Bug</w:t>
      </w:r>
    </w:p>
    <w:p w:rsidR="00416B8B" w:rsidRDefault="00416B8B" w:rsidP="00416B8B">
      <w:pPr>
        <w:pStyle w:val="Code"/>
      </w:pPr>
      <w:r>
        <w:t>{</w:t>
      </w:r>
    </w:p>
    <w:p w:rsidR="00416B8B" w:rsidRDefault="00416B8B" w:rsidP="00416B8B">
      <w:pPr>
        <w:pStyle w:val="Code"/>
        <w:ind w:left="0"/>
      </w:pPr>
      <w:r>
        <w:t xml:space="preserve">     public string Title  { get; private set; }</w:t>
      </w:r>
    </w:p>
    <w:p w:rsidR="00416B8B" w:rsidRDefault="00416B8B" w:rsidP="00416B8B">
      <w:pPr>
        <w:pStyle w:val="Code"/>
      </w:pPr>
      <w:r>
        <w:tab/>
      </w:r>
    </w:p>
    <w:p w:rsidR="00416B8B" w:rsidRDefault="00416B8B" w:rsidP="00416B8B">
      <w:pPr>
        <w:pStyle w:val="Code"/>
      </w:pPr>
      <w:r>
        <w:t xml:space="preserve">  public string Assignee  { get; private set; }</w:t>
      </w:r>
    </w:p>
    <w:p w:rsidR="00416B8B" w:rsidRDefault="00416B8B" w:rsidP="00416B8B">
      <w:pPr>
        <w:pStyle w:val="Code"/>
      </w:pPr>
      <w:r>
        <w:tab/>
      </w:r>
    </w:p>
    <w:p w:rsidR="00416B8B" w:rsidRDefault="00355C71" w:rsidP="00355C71">
      <w:pPr>
        <w:pStyle w:val="Code"/>
        <w:tabs>
          <w:tab w:val="right" w:pos="7371"/>
        </w:tabs>
      </w:pPr>
      <w:r>
        <w:t xml:space="preserve">  public object Statemachine  { </w:t>
      </w:r>
      <w:r w:rsidR="00416B8B">
        <w:t>get; set; }</w:t>
      </w:r>
      <w:r>
        <w:tab/>
        <w:t>1</w:t>
      </w:r>
    </w:p>
    <w:p w:rsidR="00416B8B" w:rsidRDefault="00416B8B" w:rsidP="00416B8B">
      <w:pPr>
        <w:pStyle w:val="Code"/>
      </w:pPr>
      <w:r>
        <w:t>}</w:t>
      </w:r>
    </w:p>
    <w:p w:rsidR="00355C71" w:rsidRDefault="00355C71" w:rsidP="00416B8B">
      <w:pPr>
        <w:pStyle w:val="Body"/>
      </w:pPr>
    </w:p>
    <w:p w:rsidR="00416B8B" w:rsidRDefault="00355C71" w:rsidP="00355C71">
      <w:pPr>
        <w:pStyle w:val="CodeAnnotation"/>
      </w:pPr>
      <w:r>
        <w:t>1. the Statemachine property</w:t>
      </w:r>
    </w:p>
    <w:p w:rsidR="00355C71" w:rsidRDefault="00355C71" w:rsidP="00416B8B">
      <w:pPr>
        <w:pStyle w:val="Body"/>
      </w:pPr>
    </w:p>
    <w:p w:rsidR="00C357EB" w:rsidRDefault="00B7769F" w:rsidP="00416B8B">
      <w:pPr>
        <w:pStyle w:val="Body"/>
      </w:pPr>
      <w:r>
        <w:t xml:space="preserve">The observant reader, as I’m sure you all are, will have noticed that there is a Statemachine property with a getter and setter on this class. This is a result from what I’ve read in the documentation of the statemachine gem. The following link shows the source of the context method on the statemachine builder and it sets a statemachine property: </w:t>
      </w:r>
      <w:hyperlink r:id="rId12" w:history="1">
        <w:r w:rsidRPr="00764788">
          <w:rPr>
            <w:rStyle w:val="Hyperlink"/>
          </w:rPr>
          <w:t>http://localhost:8808/doc_root/statemachine-0.4.1/rdoc/classes/Statemachine/StatemachineBuilder.src/M000017.html</w:t>
        </w:r>
      </w:hyperlink>
      <w:r w:rsidR="00355C71">
        <w:t>. So I’ve added that one too.  We’ll also need a path to the ruby file but’s lets worry about that a little bit later and jump into the constructor where the statemachine is being defined.  From that code we can derive that there are 4 states (</w:t>
      </w:r>
      <w:r w:rsidR="00355C71" w:rsidRPr="00F62A49">
        <w:rPr>
          <w:rStyle w:val="CodeinText"/>
        </w:rPr>
        <w:t>Open</w:t>
      </w:r>
      <w:r w:rsidR="00355C71">
        <w:t xml:space="preserve">, </w:t>
      </w:r>
      <w:r w:rsidR="00355C71" w:rsidRPr="00F62A49">
        <w:rPr>
          <w:rStyle w:val="CodeinText"/>
        </w:rPr>
        <w:t>Assigned</w:t>
      </w:r>
      <w:r w:rsidR="00355C71">
        <w:t xml:space="preserve">, </w:t>
      </w:r>
      <w:r w:rsidR="00355C71" w:rsidRPr="00F62A49">
        <w:rPr>
          <w:rStyle w:val="CodeinText"/>
        </w:rPr>
        <w:t>Deferred</w:t>
      </w:r>
      <w:r w:rsidR="00355C71">
        <w:t xml:space="preserve"> and </w:t>
      </w:r>
      <w:r w:rsidR="00355C71" w:rsidRPr="00F62A49">
        <w:rPr>
          <w:rStyle w:val="CodeinText"/>
        </w:rPr>
        <w:t>Closed</w:t>
      </w:r>
      <w:r w:rsidR="00355C71">
        <w:t>) and 1 super state (</w:t>
      </w:r>
      <w:r w:rsidR="00355C71" w:rsidRPr="00F62A49">
        <w:rPr>
          <w:rStyle w:val="CodeinText"/>
        </w:rPr>
        <w:t>Open</w:t>
      </w:r>
      <w:r w:rsidR="00355C71">
        <w:t>).  We can also see that from the 4 transitions (triggers) defined in that sample that there are only 3 in use (</w:t>
      </w:r>
      <w:r w:rsidR="00355C71" w:rsidRPr="00F62A49">
        <w:rPr>
          <w:rStyle w:val="CodeinText"/>
        </w:rPr>
        <w:t>Assign</w:t>
      </w:r>
      <w:r w:rsidR="00355C71">
        <w:t xml:space="preserve">, </w:t>
      </w:r>
      <w:r w:rsidR="00355C71" w:rsidRPr="00F62A49">
        <w:rPr>
          <w:rStyle w:val="CodeinText"/>
        </w:rPr>
        <w:t>Defer</w:t>
      </w:r>
      <w:r w:rsidR="00355C71">
        <w:t xml:space="preserve"> and </w:t>
      </w:r>
      <w:r w:rsidR="00355C71" w:rsidRPr="00F62A49">
        <w:rPr>
          <w:rStyle w:val="CodeinText"/>
        </w:rPr>
        <w:t>Close</w:t>
      </w:r>
      <w:r w:rsidR="00355C71">
        <w:t>). This gives us a pretty good idea</w:t>
      </w:r>
      <w:r w:rsidR="007778D0">
        <w:t xml:space="preserve"> of what we’re going to put in our ruby state</w:t>
      </w:r>
      <w:r w:rsidR="00C357EB">
        <w:t xml:space="preserve"> </w:t>
      </w:r>
      <w:r w:rsidR="007778D0">
        <w:t>machine definition.</w:t>
      </w:r>
      <w:r w:rsidR="00355C71">
        <w:t xml:space="preserve"> </w:t>
      </w:r>
      <w:r w:rsidR="00C357EB">
        <w:t xml:space="preserve">The definition in listing 8.2 shows a few more items like the fact that an Assigned state has an </w:t>
      </w:r>
      <w:r w:rsidR="00C357EB" w:rsidRPr="00C357EB">
        <w:rPr>
          <w:rStyle w:val="CodeinText"/>
        </w:rPr>
        <w:t>OnEntryFrom</w:t>
      </w:r>
      <w:r w:rsidR="00C357EB">
        <w:t xml:space="preserve"> and </w:t>
      </w:r>
      <w:r w:rsidR="00C357EB" w:rsidRPr="00C357EB">
        <w:rPr>
          <w:rStyle w:val="CodeinText"/>
        </w:rPr>
        <w:t xml:space="preserve">OnExit </w:t>
      </w:r>
      <w:r w:rsidR="00C357EB">
        <w:t xml:space="preserve">callbacks and the </w:t>
      </w:r>
      <w:r w:rsidR="00C357EB" w:rsidRPr="00F62A49">
        <w:rPr>
          <w:rStyle w:val="CodeinText"/>
        </w:rPr>
        <w:t>Deferred</w:t>
      </w:r>
      <w:r w:rsidR="00C357EB">
        <w:t xml:space="preserve"> state has an </w:t>
      </w:r>
      <w:r w:rsidR="00C357EB" w:rsidRPr="00C357EB">
        <w:rPr>
          <w:rStyle w:val="CodeinText"/>
        </w:rPr>
        <w:t>OnEntry</w:t>
      </w:r>
      <w:r w:rsidR="00C357EB">
        <w:t xml:space="preserve"> callback. Listing 8.4 shows the ruby equivalent of the C# state machine definition.</w:t>
      </w:r>
    </w:p>
    <w:p w:rsidR="00C357EB" w:rsidRDefault="00C357EB" w:rsidP="00C357EB">
      <w:pPr>
        <w:pStyle w:val="CodeListingCaption"/>
      </w:pPr>
      <w:r>
        <w:t>Listing 8.4: The state machine in Ruby</w:t>
      </w:r>
    </w:p>
    <w:p w:rsidR="00C357EB" w:rsidRDefault="00C357EB" w:rsidP="00714A10">
      <w:pPr>
        <w:pStyle w:val="Code"/>
        <w:tabs>
          <w:tab w:val="right" w:pos="7371"/>
        </w:tabs>
      </w:pPr>
      <w:r>
        <w:t>require 'rubygems'</w:t>
      </w:r>
    </w:p>
    <w:p w:rsidR="00C357EB" w:rsidRDefault="00C357EB" w:rsidP="00714A10">
      <w:pPr>
        <w:pStyle w:val="Code"/>
        <w:tabs>
          <w:tab w:val="right" w:pos="7371"/>
        </w:tabs>
      </w:pPr>
      <w:r>
        <w:t>require 'statemachine'</w:t>
      </w:r>
    </w:p>
    <w:p w:rsidR="00C357EB" w:rsidRDefault="00C357EB" w:rsidP="00714A10">
      <w:pPr>
        <w:pStyle w:val="Code"/>
        <w:tabs>
          <w:tab w:val="right" w:pos="7371"/>
        </w:tabs>
      </w:pPr>
    </w:p>
    <w:p w:rsidR="00C357EB" w:rsidRDefault="00C357EB" w:rsidP="00714A10">
      <w:pPr>
        <w:pStyle w:val="Code"/>
        <w:tabs>
          <w:tab w:val="right" w:pos="7371"/>
        </w:tabs>
      </w:pPr>
      <w:r w:rsidRPr="00893FDE">
        <w:rPr>
          <w:b/>
        </w:rPr>
        <w:t>inserted = ctxt</w:t>
      </w:r>
      <w:r w:rsidR="00714A10">
        <w:tab/>
        <w:t>6</w:t>
      </w:r>
    </w:p>
    <w:p w:rsidR="00C357EB" w:rsidRDefault="00C357EB" w:rsidP="00714A10">
      <w:pPr>
        <w:pStyle w:val="Code"/>
        <w:tabs>
          <w:tab w:val="right" w:pos="7371"/>
        </w:tabs>
      </w:pPr>
    </w:p>
    <w:p w:rsidR="00C357EB" w:rsidRDefault="00C357EB" w:rsidP="00714A10">
      <w:pPr>
        <w:pStyle w:val="Code"/>
        <w:tabs>
          <w:tab w:val="right" w:pos="7371"/>
        </w:tabs>
      </w:pPr>
      <w:r>
        <w:t>Statemachine.build do</w:t>
      </w:r>
    </w:p>
    <w:p w:rsidR="00C357EB" w:rsidRDefault="00C357EB" w:rsidP="00714A10">
      <w:pPr>
        <w:pStyle w:val="Code"/>
        <w:tabs>
          <w:tab w:val="right" w:pos="7371"/>
        </w:tabs>
      </w:pPr>
      <w:r>
        <w:t xml:space="preserve">  trans :open,     :assign, :assigned, :on_assigned</w:t>
      </w:r>
      <w:r w:rsidR="00714A10">
        <w:tab/>
        <w:t>1</w:t>
      </w:r>
    </w:p>
    <w:p w:rsidR="00C357EB" w:rsidRDefault="00C357EB" w:rsidP="00714A10">
      <w:pPr>
        <w:pStyle w:val="Code"/>
        <w:tabs>
          <w:tab w:val="right" w:pos="7371"/>
        </w:tabs>
      </w:pPr>
      <w:r>
        <w:t xml:space="preserve">  trans :assigned, :close,  :closed</w:t>
      </w:r>
    </w:p>
    <w:p w:rsidR="00C357EB" w:rsidRDefault="00C357EB" w:rsidP="00714A10">
      <w:pPr>
        <w:pStyle w:val="Code"/>
        <w:tabs>
          <w:tab w:val="right" w:pos="7371"/>
        </w:tabs>
      </w:pPr>
      <w:r>
        <w:t xml:space="preserve">  trans :assigned, :defer,  :deferred</w:t>
      </w:r>
    </w:p>
    <w:p w:rsidR="00C357EB" w:rsidRDefault="00C357EB" w:rsidP="00714A10">
      <w:pPr>
        <w:pStyle w:val="Code"/>
        <w:tabs>
          <w:tab w:val="right" w:pos="7371"/>
        </w:tabs>
      </w:pPr>
      <w:r>
        <w:t xml:space="preserve">  </w:t>
      </w:r>
    </w:p>
    <w:p w:rsidR="00C357EB" w:rsidRDefault="00C357EB" w:rsidP="00714A10">
      <w:pPr>
        <w:pStyle w:val="Code"/>
        <w:tabs>
          <w:tab w:val="right" w:pos="7371"/>
        </w:tabs>
      </w:pPr>
      <w:r>
        <w:t xml:space="preserve">  </w:t>
      </w:r>
      <w:r w:rsidRPr="00893FDE">
        <w:t>superstate :open do</w:t>
      </w:r>
      <w:r w:rsidR="00714A10">
        <w:tab/>
        <w:t>2</w:t>
      </w:r>
    </w:p>
    <w:p w:rsidR="00C357EB" w:rsidRDefault="00C357EB" w:rsidP="00714A10">
      <w:pPr>
        <w:pStyle w:val="Code"/>
        <w:tabs>
          <w:tab w:val="right" w:pos="7371"/>
        </w:tabs>
      </w:pPr>
      <w:r>
        <w:t xml:space="preserve">    state :assigned do</w:t>
      </w:r>
    </w:p>
    <w:p w:rsidR="00C357EB" w:rsidRDefault="00C357EB" w:rsidP="00714A10">
      <w:pPr>
        <w:pStyle w:val="Code"/>
        <w:tabs>
          <w:tab w:val="right" w:pos="7371"/>
        </w:tabs>
      </w:pPr>
      <w:r>
        <w:t xml:space="preserve">      event :assign, :assigned, :on_assigned      </w:t>
      </w:r>
      <w:r w:rsidR="00714A10">
        <w:tab/>
        <w:t>3</w:t>
      </w:r>
    </w:p>
    <w:p w:rsidR="00C357EB" w:rsidRDefault="00C357EB" w:rsidP="00714A10">
      <w:pPr>
        <w:pStyle w:val="Code"/>
        <w:tabs>
          <w:tab w:val="right" w:pos="7371"/>
        </w:tabs>
      </w:pPr>
      <w:r>
        <w:t xml:space="preserve">      on_exit :deassigned</w:t>
      </w:r>
      <w:r w:rsidR="00714A10">
        <w:tab/>
        <w:t>4</w:t>
      </w:r>
    </w:p>
    <w:p w:rsidR="00C357EB" w:rsidRDefault="00C357EB" w:rsidP="00714A10">
      <w:pPr>
        <w:pStyle w:val="Code"/>
        <w:tabs>
          <w:tab w:val="right" w:pos="7371"/>
        </w:tabs>
      </w:pPr>
      <w:r>
        <w:t xml:space="preserve">    end </w:t>
      </w:r>
    </w:p>
    <w:p w:rsidR="00C357EB" w:rsidRDefault="00C357EB" w:rsidP="00714A10">
      <w:pPr>
        <w:pStyle w:val="Code"/>
        <w:tabs>
          <w:tab w:val="right" w:pos="7371"/>
        </w:tabs>
      </w:pPr>
      <w:r>
        <w:t xml:space="preserve">  end </w:t>
      </w:r>
    </w:p>
    <w:p w:rsidR="00C357EB" w:rsidRDefault="00C357EB" w:rsidP="00714A10">
      <w:pPr>
        <w:pStyle w:val="Code"/>
        <w:tabs>
          <w:tab w:val="right" w:pos="7371"/>
        </w:tabs>
      </w:pPr>
      <w:r>
        <w:t xml:space="preserve">  </w:t>
      </w:r>
    </w:p>
    <w:p w:rsidR="00C357EB" w:rsidRDefault="00C357EB" w:rsidP="00714A10">
      <w:pPr>
        <w:pStyle w:val="Code"/>
        <w:tabs>
          <w:tab w:val="right" w:pos="7371"/>
        </w:tabs>
      </w:pPr>
      <w:r>
        <w:t xml:space="preserve">  state :deferred do</w:t>
      </w:r>
    </w:p>
    <w:p w:rsidR="00C357EB" w:rsidRDefault="00C357EB" w:rsidP="00714A10">
      <w:pPr>
        <w:pStyle w:val="Code"/>
        <w:tabs>
          <w:tab w:val="right" w:pos="7371"/>
        </w:tabs>
      </w:pPr>
      <w:r>
        <w:t xml:space="preserve">    event :assign, :assigned, :on_assigned</w:t>
      </w:r>
    </w:p>
    <w:p w:rsidR="00C357EB" w:rsidRDefault="00C357EB" w:rsidP="00714A10">
      <w:pPr>
        <w:pStyle w:val="Code"/>
        <w:tabs>
          <w:tab w:val="right" w:pos="7371"/>
        </w:tabs>
      </w:pPr>
      <w:r>
        <w:t xml:space="preserve">    on_entry :deassign</w:t>
      </w:r>
      <w:r w:rsidR="00714A10">
        <w:tab/>
        <w:t>5</w:t>
      </w:r>
    </w:p>
    <w:p w:rsidR="00C357EB" w:rsidRDefault="00C357EB" w:rsidP="00714A10">
      <w:pPr>
        <w:pStyle w:val="Code"/>
        <w:tabs>
          <w:tab w:val="right" w:pos="7371"/>
        </w:tabs>
      </w:pPr>
      <w:r>
        <w:t xml:space="preserve">  end </w:t>
      </w:r>
    </w:p>
    <w:p w:rsidR="00C357EB" w:rsidRDefault="00C357EB" w:rsidP="00714A10">
      <w:pPr>
        <w:pStyle w:val="Code"/>
        <w:tabs>
          <w:tab w:val="right" w:pos="7371"/>
        </w:tabs>
      </w:pPr>
      <w:r>
        <w:t xml:space="preserve">  </w:t>
      </w:r>
    </w:p>
    <w:p w:rsidR="00C357EB" w:rsidRDefault="00C357EB" w:rsidP="00714A10">
      <w:pPr>
        <w:pStyle w:val="Code"/>
        <w:tabs>
          <w:tab w:val="right" w:pos="7371"/>
        </w:tabs>
      </w:pPr>
      <w:r>
        <w:t xml:space="preserve">  context inserted</w:t>
      </w:r>
      <w:r w:rsidR="00714A10">
        <w:tab/>
        <w:t>7</w:t>
      </w:r>
    </w:p>
    <w:p w:rsidR="00B7769F" w:rsidRPr="00C357EB" w:rsidRDefault="00C357EB" w:rsidP="00714A10">
      <w:pPr>
        <w:pStyle w:val="Code"/>
        <w:tabs>
          <w:tab w:val="right" w:pos="7371"/>
        </w:tabs>
      </w:pPr>
      <w:r>
        <w:t>end</w:t>
      </w:r>
    </w:p>
    <w:p w:rsidR="00714A10" w:rsidRDefault="00714A10" w:rsidP="00714A10">
      <w:pPr>
        <w:pStyle w:val="CodeAnnotation"/>
      </w:pPr>
      <w:r>
        <w:t>1. transition and action</w:t>
      </w:r>
    </w:p>
    <w:p w:rsidR="00714A10" w:rsidRDefault="00714A10" w:rsidP="00714A10">
      <w:pPr>
        <w:pStyle w:val="CodeAnnotation"/>
      </w:pPr>
      <w:r>
        <w:t>2. super state declaration</w:t>
      </w:r>
    </w:p>
    <w:p w:rsidR="00714A10" w:rsidRDefault="00714A10" w:rsidP="00714A10">
      <w:pPr>
        <w:pStyle w:val="CodeAnnotation"/>
      </w:pPr>
      <w:r>
        <w:t>3. formal transition definition</w:t>
      </w:r>
    </w:p>
    <w:p w:rsidR="00714A10" w:rsidRDefault="00714A10" w:rsidP="00714A10">
      <w:pPr>
        <w:pStyle w:val="CodeAnnotation"/>
      </w:pPr>
      <w:r>
        <w:t>4. on exit action</w:t>
      </w:r>
    </w:p>
    <w:p w:rsidR="00714A10" w:rsidRDefault="00714A10" w:rsidP="00714A10">
      <w:pPr>
        <w:pStyle w:val="CodeAnnotation"/>
      </w:pPr>
      <w:r>
        <w:t>5. on entry action</w:t>
      </w:r>
    </w:p>
    <w:p w:rsidR="00714A10" w:rsidRDefault="00714A10" w:rsidP="00714A10">
      <w:pPr>
        <w:pStyle w:val="CodeAnnotation"/>
      </w:pPr>
      <w:r>
        <w:t>6. bringing in the variable from the DLR scope</w:t>
      </w:r>
    </w:p>
    <w:p w:rsidR="00714A10" w:rsidRDefault="00714A10" w:rsidP="00714A10">
      <w:pPr>
        <w:pStyle w:val="CodeAnnotation"/>
      </w:pPr>
      <w:r>
        <w:t>7. setting the context</w:t>
      </w:r>
    </w:p>
    <w:p w:rsidR="00A66EEA" w:rsidRPr="00A66EEA" w:rsidRDefault="00A66EEA" w:rsidP="00714A10">
      <w:pPr>
        <w:pStyle w:val="CodeAnnotation"/>
      </w:pPr>
    </w:p>
    <w:p w:rsidR="0080240E" w:rsidRDefault="0080240E" w:rsidP="00A66EEA">
      <w:pPr>
        <w:pStyle w:val="Body"/>
      </w:pPr>
      <w:r>
        <w:t>This book is not about explaining the intrinsics of state machines but Micah the author of the statemachine gem does a pretty good job:</w:t>
      </w:r>
    </w:p>
    <w:p w:rsidR="0080240E" w:rsidRDefault="008B716D" w:rsidP="00A66EEA">
      <w:pPr>
        <w:pStyle w:val="Body"/>
      </w:pPr>
      <w:hyperlink r:id="rId13" w:history="1">
        <w:r w:rsidR="0080240E" w:rsidRPr="00764788">
          <w:rPr>
            <w:rStyle w:val="Hyperlink"/>
          </w:rPr>
          <w:t>http://blog.8thlight.com/articles/2006/11/17/understanding-statemachines-part-1-states-and-transitions</w:t>
        </w:r>
      </w:hyperlink>
    </w:p>
    <w:p w:rsidR="00714A10" w:rsidRDefault="008B716D" w:rsidP="00A66EEA">
      <w:pPr>
        <w:pStyle w:val="Body"/>
      </w:pPr>
      <w:hyperlink r:id="rId14" w:history="1">
        <w:r w:rsidR="00714A10" w:rsidRPr="00764788">
          <w:rPr>
            <w:rStyle w:val="Hyperlink"/>
          </w:rPr>
          <w:t>http://blog.8thlight.com/articles/2006/11/30/understanding-statemachines-part-2-actions</w:t>
        </w:r>
      </w:hyperlink>
    </w:p>
    <w:p w:rsidR="00714A10" w:rsidRDefault="008B716D" w:rsidP="00A66EEA">
      <w:pPr>
        <w:pStyle w:val="Body"/>
      </w:pPr>
      <w:hyperlink r:id="rId15" w:history="1">
        <w:r w:rsidR="00714A10" w:rsidRPr="00764788">
          <w:rPr>
            <w:rStyle w:val="Hyperlink"/>
          </w:rPr>
          <w:t>http://blog.8thlight.com/articles/2007/02/13/understanding-statemachines-part-3-conditional-logic</w:t>
        </w:r>
      </w:hyperlink>
    </w:p>
    <w:p w:rsidR="00714A10" w:rsidRDefault="008B716D" w:rsidP="00A66EEA">
      <w:pPr>
        <w:pStyle w:val="Body"/>
      </w:pPr>
      <w:hyperlink r:id="rId16" w:history="1">
        <w:r w:rsidR="00714A10" w:rsidRPr="00764788">
          <w:rPr>
            <w:rStyle w:val="Hyperlink"/>
          </w:rPr>
          <w:t>http://blog.8thlight.com/articles/2007/04/07/understanding-statemachines-part-4-superstates</w:t>
        </w:r>
      </w:hyperlink>
    </w:p>
    <w:p w:rsidR="00AD5C99" w:rsidRDefault="00893FDE" w:rsidP="00A66EEA">
      <w:pPr>
        <w:pStyle w:val="Body"/>
      </w:pPr>
      <w:r>
        <w:t xml:space="preserve">The statemachine gem takes the approach that a statemachine is defined by its transitions so we first define a transition (#1) for going from </w:t>
      </w:r>
      <w:r w:rsidRPr="00AD5C99">
        <w:rPr>
          <w:rStyle w:val="CodeinText"/>
        </w:rPr>
        <w:t>open</w:t>
      </w:r>
      <w:r>
        <w:t xml:space="preserve"> to </w:t>
      </w:r>
      <w:r w:rsidRPr="00AD5C99">
        <w:rPr>
          <w:rStyle w:val="CodeinText"/>
        </w:rPr>
        <w:t>assigned</w:t>
      </w:r>
      <w:r>
        <w:t xml:space="preserve"> and it invokes the action </w:t>
      </w:r>
      <w:r w:rsidRPr="00AD5C99">
        <w:rPr>
          <w:rStyle w:val="CodeinText"/>
        </w:rPr>
        <w:t>on_assigned</w:t>
      </w:r>
      <w:r>
        <w:t>. This action will be invoked on the context (#7), to which we’ll return later.  We define the transitions from the assigned state and proceed with creating a super state</w:t>
      </w:r>
      <w:r w:rsidR="00AD5C99">
        <w:t xml:space="preserve"> </w:t>
      </w:r>
      <w:r w:rsidR="00AD5C99" w:rsidRPr="00AD5C99">
        <w:rPr>
          <w:rStyle w:val="CodeinText"/>
        </w:rPr>
        <w:t>open</w:t>
      </w:r>
      <w:r>
        <w:t xml:space="preserve"> (#2). This super state is the </w:t>
      </w:r>
      <w:r w:rsidRPr="00AD5C99">
        <w:rPr>
          <w:rStyle w:val="CodeinText"/>
        </w:rPr>
        <w:t>SubStateOf</w:t>
      </w:r>
      <w:r>
        <w:t xml:space="preserve"> method in listing 8.2.  Inside the super state we define a state </w:t>
      </w:r>
      <w:r w:rsidRPr="00AD5C99">
        <w:rPr>
          <w:rStyle w:val="CodeinText"/>
        </w:rPr>
        <w:t>assigned</w:t>
      </w:r>
      <w:r>
        <w:t xml:space="preserve"> and this state has a reentry transition defined with the formal transition syntax (#3).   The assigned</w:t>
      </w:r>
      <w:r w:rsidR="00AD5C99">
        <w:t xml:space="preserve"> state also defines an </w:t>
      </w:r>
      <w:r w:rsidR="00AD5C99" w:rsidRPr="00AD5C99">
        <w:rPr>
          <w:rStyle w:val="CodeinText"/>
        </w:rPr>
        <w:t>on_</w:t>
      </w:r>
      <w:r w:rsidRPr="00AD5C99">
        <w:rPr>
          <w:rStyle w:val="CodeinText"/>
        </w:rPr>
        <w:t>exit</w:t>
      </w:r>
      <w:r>
        <w:t xml:space="preserve"> action (#4). This action will also be invoked on the context (#7). </w:t>
      </w:r>
    </w:p>
    <w:p w:rsidR="00AD5C99" w:rsidRDefault="00AD5C99" w:rsidP="00A66EEA">
      <w:pPr>
        <w:pStyle w:val="Body"/>
      </w:pPr>
      <w:r>
        <w:t xml:space="preserve">We move on to defining the </w:t>
      </w:r>
      <w:r w:rsidRPr="00AD5C99">
        <w:rPr>
          <w:rStyle w:val="CodeinText"/>
        </w:rPr>
        <w:t>deferred</w:t>
      </w:r>
      <w:r>
        <w:t xml:space="preserve"> state. This state defines a transition back to </w:t>
      </w:r>
      <w:r w:rsidRPr="00AD5C99">
        <w:rPr>
          <w:rStyle w:val="CodeinText"/>
        </w:rPr>
        <w:t>assigned</w:t>
      </w:r>
      <w:r>
        <w:t xml:space="preserve"> and it also defines an </w:t>
      </w:r>
      <w:r w:rsidRPr="00AD5C99">
        <w:rPr>
          <w:rStyle w:val="CodeinText"/>
        </w:rPr>
        <w:t>on_entry</w:t>
      </w:r>
      <w:r>
        <w:t xml:space="preserve"> action (#5). The implementations of this behavior will reside in our C# bug class.  So the last thing left to explain is how we’re going to link the C# bug class with our Ruby state machine. The bolded text takes care of that and injects the </w:t>
      </w:r>
      <w:r w:rsidRPr="00AD5C99">
        <w:rPr>
          <w:rStyle w:val="CodeinText"/>
        </w:rPr>
        <w:t>ctxt</w:t>
      </w:r>
      <w:r>
        <w:t xml:space="preserve"> variable into the scope by assigning it to the </w:t>
      </w:r>
      <w:r w:rsidRPr="00AD5C99">
        <w:rPr>
          <w:rStyle w:val="CodeinText"/>
        </w:rPr>
        <w:t>inserted</w:t>
      </w:r>
      <w:r>
        <w:t xml:space="preserve"> variable (#6).   We assign the </w:t>
      </w:r>
      <w:r w:rsidRPr="00AD5C99">
        <w:rPr>
          <w:rStyle w:val="CodeinText"/>
        </w:rPr>
        <w:t>inserted</w:t>
      </w:r>
      <w:r>
        <w:t xml:space="preserve"> variable as </w:t>
      </w:r>
      <w:r w:rsidRPr="00AD5C99">
        <w:rPr>
          <w:rStyle w:val="CodeinText"/>
        </w:rPr>
        <w:t>context</w:t>
      </w:r>
      <w:r>
        <w:t xml:space="preserve"> inside the </w:t>
      </w:r>
      <w:r w:rsidRPr="00AD5C99">
        <w:rPr>
          <w:rStyle w:val="CodeinText"/>
        </w:rPr>
        <w:t>Statemachine.build</w:t>
      </w:r>
      <w:r>
        <w:t xml:space="preserve"> method (#7). By assigning it there it also checks for the statemachine setter on the context and if present it will set the statemachine to the current instance.</w:t>
      </w:r>
    </w:p>
    <w:p w:rsidR="005E2492" w:rsidRDefault="005E2492" w:rsidP="00AD5C99">
      <w:pPr>
        <w:pStyle w:val="SidebarHead"/>
      </w:pPr>
      <w:r>
        <w:t xml:space="preserve"> Why is there inserted = ctxt ?</w:t>
      </w:r>
    </w:p>
    <w:p w:rsidR="005E2492" w:rsidRDefault="005E2492" w:rsidP="005E2492">
      <w:pPr>
        <w:pStyle w:val="Sidebar"/>
      </w:pPr>
      <w:r>
        <w:t>That is because a variable you set with ScriptScope.SetVariable (later in this chapter) isn’t a ruby variable but rather a DLR variable. Here’s what Tomas Matousek, a Microsoft SDE on IronRuby, had to say on the subject:</w:t>
      </w:r>
    </w:p>
    <w:p w:rsidR="005E2492" w:rsidRDefault="005E2492" w:rsidP="005E2492">
      <w:pPr>
        <w:pStyle w:val="Sidebar"/>
      </w:pPr>
      <w:r w:rsidRPr="005E2492">
        <w:rPr>
          <w:b/>
        </w:rPr>
        <w:t xml:space="preserve">inserted = ctxt </w:t>
      </w:r>
      <w:r>
        <w:rPr>
          <w:b/>
        </w:rPr>
        <w:t xml:space="preserve">(#6) </w:t>
      </w:r>
      <w:r>
        <w:t>calls a “</w:t>
      </w:r>
      <w:r w:rsidRPr="005E2492">
        <w:rPr>
          <w:rStyle w:val="CodeinText"/>
        </w:rPr>
        <w:t>ctxt</w:t>
      </w:r>
      <w:r>
        <w:t>” method on “</w:t>
      </w:r>
      <w:r w:rsidRPr="005E2492">
        <w:rPr>
          <w:rStyle w:val="CodeinText"/>
        </w:rPr>
        <w:t>self</w:t>
      </w:r>
      <w:r>
        <w:t xml:space="preserve">”. The hosting API injects </w:t>
      </w:r>
      <w:r w:rsidRPr="005E2492">
        <w:rPr>
          <w:rStyle w:val="CodeinText"/>
        </w:rPr>
        <w:t>method_missing</w:t>
      </w:r>
      <w:r>
        <w:t xml:space="preserve"> into the top-level singleton – you can see it by printing </w:t>
      </w:r>
      <w:r w:rsidRPr="005E2492">
        <w:rPr>
          <w:rStyle w:val="CodeinText"/>
        </w:rPr>
        <w:t>p self.method(:method_missing)</w:t>
      </w:r>
      <w:r>
        <w:t xml:space="preserve">. The implementation of that </w:t>
      </w:r>
      <w:r w:rsidRPr="005E2492">
        <w:rPr>
          <w:rStyle w:val="CodeinText"/>
        </w:rPr>
        <w:t>method_missing</w:t>
      </w:r>
      <w:r>
        <w:t xml:space="preserve"> looks into the scope for variables. </w:t>
      </w:r>
    </w:p>
    <w:p w:rsidR="005E2492" w:rsidRDefault="005E2492" w:rsidP="005E2492">
      <w:pPr>
        <w:pStyle w:val="Sidebar"/>
      </w:pPr>
      <w:r>
        <w:t xml:space="preserve">In the latter case, I assume, you </w:t>
      </w:r>
      <w:r w:rsidRPr="005E2492">
        <w:rPr>
          <w:rStyle w:val="CodeinText"/>
        </w:rPr>
        <w:t>instance_eval</w:t>
      </w:r>
      <w:r>
        <w:t xml:space="preserve"> the block against some object, right? Hence </w:t>
      </w:r>
      <w:r w:rsidRPr="005E2492">
        <w:rPr>
          <w:rStyle w:val="CodeinText"/>
        </w:rPr>
        <w:t>ctxt</w:t>
      </w:r>
      <w:r>
        <w:t xml:space="preserve"> is an invocation on that object, which has no relationship with the scope.</w:t>
      </w:r>
    </w:p>
    <w:p w:rsidR="003947D7" w:rsidRDefault="005E2492" w:rsidP="001D098F">
      <w:pPr>
        <w:pStyle w:val="Sidebar"/>
      </w:pPr>
      <w:r>
        <w:t xml:space="preserve">This is completely correct. The Statemachine.build method actually really does use instance_eval and this changes the context of the block to the instance </w:t>
      </w:r>
      <w:r w:rsidR="001D098F">
        <w:t xml:space="preserve">that is </w:t>
      </w:r>
      <w:r>
        <w:t xml:space="preserve">executing the block. </w:t>
      </w:r>
      <w:r w:rsidR="001D098F">
        <w:t>So all method calls are evaluated on the Statemachine instance instead of in the global scope. And that is why we have that line (#6) there.</w:t>
      </w:r>
    </w:p>
    <w:p w:rsidR="00714A10" w:rsidRPr="005E2492" w:rsidRDefault="003947D7" w:rsidP="001D098F">
      <w:pPr>
        <w:pStyle w:val="Sidebar"/>
      </w:pPr>
      <w:r>
        <w:t>At first I thought that setting a scope variable would be the same as declaring a variable in ruby but the 2 don’t match up completely.</w:t>
      </w:r>
    </w:p>
    <w:p w:rsidR="001A3108" w:rsidRDefault="001A3108" w:rsidP="00A66EEA">
      <w:pPr>
        <w:pStyle w:val="Body"/>
      </w:pPr>
      <w:r>
        <w:t xml:space="preserve">That takes care of the ruby definition of the state machine and we’re ready to go back to our C# class to finish the integration. The first thing we’re going to do is host the </w:t>
      </w:r>
      <w:r w:rsidR="00F62A49">
        <w:t xml:space="preserve">IronRuby </w:t>
      </w:r>
      <w:r>
        <w:t xml:space="preserve"> runtime.</w:t>
      </w:r>
    </w:p>
    <w:p w:rsidR="00C30242" w:rsidRDefault="001A3108" w:rsidP="00C30242">
      <w:pPr>
        <w:pStyle w:val="Head2"/>
      </w:pPr>
      <w:r>
        <w:t>8.2.5 Hosting the IronRuby runtime</w:t>
      </w:r>
    </w:p>
    <w:p w:rsidR="00C30242" w:rsidRPr="003C6331" w:rsidRDefault="00C30242" w:rsidP="003C6331">
      <w:pPr>
        <w:pStyle w:val="Body1"/>
      </w:pPr>
      <w:r>
        <w:t>We’re moving back into C# now, to finish up our bug implementation, when we left it back in listing 8.3 our class had 3 properties but we’re going to need a few more. We will need the path to the definitions file so it can be overridden</w:t>
      </w:r>
      <w:r w:rsidR="00F62A49">
        <w:t>.</w:t>
      </w:r>
      <w:r>
        <w:t xml:space="preserve"> </w:t>
      </w:r>
      <w:r w:rsidR="00F62A49">
        <w:t>Let’s</w:t>
      </w:r>
      <w:r>
        <w:t xml:space="preserve"> make that a read/write property</w:t>
      </w:r>
      <w:r w:rsidR="001F71C6">
        <w:t xml:space="preserve"> (#1) as shown in listing 8.5</w:t>
      </w:r>
      <w:r>
        <w:t xml:space="preserve">. </w:t>
      </w:r>
    </w:p>
    <w:p w:rsidR="003C6331" w:rsidRDefault="003C6331" w:rsidP="003C6331">
      <w:pPr>
        <w:pStyle w:val="CodeListingCaption"/>
      </w:pPr>
      <w:r>
        <w:t>Listing 8.5: Instrumenting the Bug class with IronRuby</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public class Bug</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public string Title  { get; private set;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public string Assignee  { get; private set;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public object Statemachine  { get; set; }</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clear" w:pos="360"/>
          <w:tab w:val="right" w:pos="7513"/>
        </w:tabs>
        <w:rPr>
          <w:rFonts w:ascii="Courier New" w:hAnsi="Courier New"/>
          <w:snapToGrid w:val="0"/>
        </w:rPr>
      </w:pPr>
      <w:r w:rsidRPr="003C6331">
        <w:rPr>
          <w:rFonts w:ascii="Courier New" w:hAnsi="Courier New"/>
          <w:snapToGrid w:val="0"/>
        </w:rPr>
        <w:t xml:space="preserve">  </w:t>
      </w:r>
      <w:r w:rsidRPr="003C6331">
        <w:rPr>
          <w:rStyle w:val="CodeBold"/>
        </w:rPr>
        <w:t>public string DefinitionPath  { get; set; }</w:t>
      </w:r>
      <w:r>
        <w:rPr>
          <w:rFonts w:ascii="Courier New" w:hAnsi="Courier New"/>
          <w:snapToGrid w:val="0"/>
        </w:rPr>
        <w:tab/>
        <w:t>1</w:t>
      </w:r>
    </w:p>
    <w:p w:rsidR="003C6331" w:rsidRPr="003C6331" w:rsidRDefault="003C6331" w:rsidP="003C6331">
      <w:pPr>
        <w:pStyle w:val="Body1"/>
        <w:tabs>
          <w:tab w:val="right" w:pos="7371"/>
          <w:tab w:val="right" w:pos="7513"/>
        </w:tabs>
        <w:rPr>
          <w:rFonts w:ascii="Courier New" w:hAnsi="Courier New"/>
          <w:snapToGrid w:val="0"/>
        </w:rPr>
      </w:pPr>
      <w:r w:rsidRPr="003C6331">
        <w:rPr>
          <w:rFonts w:ascii="Courier New" w:hAnsi="Courier New"/>
          <w:snapToGrid w:val="0"/>
        </w:rPr>
        <w:t xml:space="preserve">  </w:t>
      </w:r>
    </w:p>
    <w:p w:rsidR="003C6331" w:rsidRPr="003C6331" w:rsidRDefault="003C6331" w:rsidP="003C6331">
      <w:pPr>
        <w:pStyle w:val="Body1"/>
        <w:tabs>
          <w:tab w:val="right" w:pos="7513"/>
        </w:tabs>
        <w:rPr>
          <w:rStyle w:val="CodeBold"/>
        </w:rPr>
      </w:pPr>
      <w:r w:rsidRPr="003C6331">
        <w:rPr>
          <w:rFonts w:ascii="Courier New" w:hAnsi="Courier New"/>
          <w:snapToGrid w:val="0"/>
        </w:rPr>
        <w:t xml:space="preserve">  </w:t>
      </w:r>
      <w:r w:rsidRPr="003C6331">
        <w:rPr>
          <w:rStyle w:val="CodeBold"/>
        </w:rPr>
        <w:t>private ObjectOperations _rubyOperations;</w:t>
      </w:r>
      <w:r>
        <w:rPr>
          <w:rStyle w:val="CodeBold"/>
        </w:rPr>
        <w:tab/>
      </w:r>
    </w:p>
    <w:p w:rsidR="003C6331" w:rsidRPr="003C6331" w:rsidRDefault="003C6331" w:rsidP="003C6331">
      <w:pPr>
        <w:pStyle w:val="Body1"/>
        <w:tabs>
          <w:tab w:val="right" w:pos="7371"/>
          <w:tab w:val="right" w:pos="7513"/>
        </w:tabs>
        <w:rPr>
          <w:rStyle w:val="CodeBold"/>
        </w:rPr>
      </w:pPr>
    </w:p>
    <w:p w:rsidR="003C6331" w:rsidRPr="003C6331" w:rsidRDefault="003C6331" w:rsidP="003C6331">
      <w:pPr>
        <w:pStyle w:val="Body1"/>
        <w:tabs>
          <w:tab w:val="right" w:pos="7513"/>
        </w:tabs>
        <w:rPr>
          <w:rStyle w:val="CodeBold"/>
        </w:rPr>
      </w:pPr>
      <w:r w:rsidRPr="003C6331">
        <w:rPr>
          <w:rStyle w:val="CodeBold"/>
        </w:rPr>
        <w:t xml:space="preserve">  private static ScriptEngine _engine = Ruby.CreateEngine();</w:t>
      </w:r>
      <w:r w:rsidRPr="003C6331">
        <w:rPr>
          <w:rStyle w:val="CodeBold"/>
        </w:rPr>
        <w:tab/>
      </w:r>
      <w:r w:rsidRPr="003C6331">
        <w:rPr>
          <w:rStyle w:val="CodeBold"/>
          <w:b w:val="0"/>
        </w:rPr>
        <w:t>2</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public Bug(string title)</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DefinitionPath = Path.Combine(</w:t>
      </w:r>
    </w:p>
    <w:p w:rsidR="003C6331" w:rsidRPr="003C6331" w:rsidRDefault="003C6331" w:rsidP="003C6331">
      <w:pPr>
        <w:pStyle w:val="Body1"/>
        <w:tabs>
          <w:tab w:val="right" w:pos="360"/>
          <w:tab w:val="right" w:pos="7371"/>
          <w:tab w:val="right" w:pos="7513"/>
        </w:tabs>
        <w:rPr>
          <w:rStyle w:val="CodeBold"/>
        </w:rPr>
      </w:pPr>
      <w:r w:rsidRPr="003C6331">
        <w:rPr>
          <w:rStyle w:val="CodeBold"/>
        </w:rPr>
        <w:t xml:space="preserve">      Environment.CurrentDirectory, "definition.rb"</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Title = title;  </w:t>
      </w:r>
    </w:p>
    <w:p w:rsidR="003C6331" w:rsidRPr="003C6331" w:rsidRDefault="003C6331" w:rsidP="003C6331">
      <w:pPr>
        <w:pStyle w:val="Body1"/>
        <w:tabs>
          <w:tab w:val="right" w:pos="7371"/>
          <w:tab w:val="right" w:pos="7513"/>
        </w:tabs>
        <w:rPr>
          <w:rStyle w:val="CodeBold"/>
        </w:rPr>
      </w:pPr>
      <w:r w:rsidRPr="003C6331">
        <w:rPr>
          <w:rStyle w:val="CodeBold"/>
        </w:rPr>
        <w:t xml:space="preserve">    ExecuteRubyDefinition();</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Pr="003C6331" w:rsidRDefault="003C6331" w:rsidP="003C6331">
      <w:pPr>
        <w:pStyle w:val="Body1"/>
        <w:tabs>
          <w:tab w:val="right" w:pos="7371"/>
          <w:tab w:val="right" w:pos="7513"/>
        </w:tabs>
        <w:rPr>
          <w:rStyle w:val="CodeBold"/>
        </w:rPr>
      </w:pPr>
      <w:r w:rsidRPr="003C6331">
        <w:rPr>
          <w:rStyle w:val="CodeBold"/>
        </w:rPr>
        <w:t xml:space="preserve">  private void ExecuteRubyDefinition(){</w:t>
      </w:r>
    </w:p>
    <w:p w:rsidR="003C6331" w:rsidRPr="003C6331" w:rsidRDefault="003C6331" w:rsidP="003C6331">
      <w:pPr>
        <w:pStyle w:val="Body1"/>
        <w:tabs>
          <w:tab w:val="right" w:pos="7513"/>
        </w:tabs>
        <w:rPr>
          <w:rStyle w:val="CodeBold"/>
        </w:rPr>
      </w:pPr>
      <w:r w:rsidRPr="003C6331">
        <w:rPr>
          <w:rStyle w:val="CodeBold"/>
        </w:rPr>
        <w:t xml:space="preserve">    _rubyOperations = _engine.CreateOperations();</w:t>
      </w:r>
      <w:r>
        <w:rPr>
          <w:rStyle w:val="CodeBold"/>
        </w:rPr>
        <w:tab/>
      </w:r>
      <w:r w:rsidRPr="003C6331">
        <w:rPr>
          <w:rStyle w:val="CodeBold"/>
          <w:b w:val="0"/>
        </w:rPr>
        <w:t>3</w:t>
      </w:r>
    </w:p>
    <w:p w:rsidR="003C6331" w:rsidRPr="003C6331" w:rsidRDefault="003C6331" w:rsidP="003C6331">
      <w:pPr>
        <w:pStyle w:val="Body1"/>
        <w:tabs>
          <w:tab w:val="right" w:pos="7513"/>
        </w:tabs>
        <w:rPr>
          <w:rStyle w:val="CodeBold"/>
        </w:rPr>
      </w:pPr>
      <w:r w:rsidRPr="003C6331">
        <w:rPr>
          <w:rStyle w:val="CodeBold"/>
        </w:rPr>
        <w:t xml:space="preserve">    var scope = _engine.CreateScope();</w:t>
      </w:r>
      <w:r>
        <w:rPr>
          <w:rStyle w:val="CodeBold"/>
        </w:rPr>
        <w:tab/>
      </w:r>
      <w:r w:rsidRPr="003C6331">
        <w:rPr>
          <w:rStyle w:val="CodeBold"/>
          <w:b w:val="0"/>
        </w:rPr>
        <w:t>4</w:t>
      </w:r>
    </w:p>
    <w:p w:rsidR="003C6331" w:rsidRPr="003C6331" w:rsidRDefault="003C6331" w:rsidP="003C6331">
      <w:pPr>
        <w:pStyle w:val="Body1"/>
        <w:tabs>
          <w:tab w:val="right" w:pos="7513"/>
        </w:tabs>
        <w:rPr>
          <w:rStyle w:val="CodeBold"/>
        </w:rPr>
      </w:pPr>
      <w:r w:rsidRPr="003C6331">
        <w:rPr>
          <w:rStyle w:val="CodeBold"/>
        </w:rPr>
        <w:t xml:space="preserve">    scope.SetVariable("ctxt", this);</w:t>
      </w:r>
      <w:r>
        <w:rPr>
          <w:rStyle w:val="CodeBold"/>
        </w:rPr>
        <w:tab/>
      </w:r>
      <w:r w:rsidRPr="003C6331">
        <w:rPr>
          <w:rStyle w:val="CodeBold"/>
          <w:b w:val="0"/>
        </w:rPr>
        <w:t>5</w:t>
      </w:r>
    </w:p>
    <w:p w:rsidR="003C6331" w:rsidRPr="003C6331" w:rsidRDefault="003C6331" w:rsidP="003C6331">
      <w:pPr>
        <w:pStyle w:val="Body1"/>
        <w:tabs>
          <w:tab w:val="right" w:pos="7513"/>
        </w:tabs>
        <w:rPr>
          <w:rStyle w:val="CodeBold"/>
        </w:rPr>
      </w:pPr>
      <w:r w:rsidRPr="003C6331">
        <w:rPr>
          <w:rStyle w:val="CodeBold"/>
        </w:rPr>
        <w:t xml:space="preserve">    _engine.ExecuteFile(DefinitionPath, scope);</w:t>
      </w:r>
      <w:r>
        <w:rPr>
          <w:rStyle w:val="CodeBold"/>
        </w:rPr>
        <w:tab/>
      </w:r>
      <w:r w:rsidRPr="003C6331">
        <w:rPr>
          <w:rStyle w:val="CodeBold"/>
          <w:b w:val="0"/>
        </w:rPr>
        <w:t>6</w:t>
      </w:r>
    </w:p>
    <w:p w:rsidR="003C6331" w:rsidRPr="003C6331" w:rsidRDefault="003C6331" w:rsidP="003C6331">
      <w:pPr>
        <w:pStyle w:val="Body1"/>
        <w:tabs>
          <w:tab w:val="right" w:pos="7371"/>
          <w:tab w:val="right" w:pos="7513"/>
        </w:tabs>
        <w:rPr>
          <w:rStyle w:val="CodeBold"/>
        </w:rPr>
      </w:pPr>
      <w:r w:rsidRPr="003C6331">
        <w:rPr>
          <w:rStyle w:val="CodeBold"/>
        </w:rPr>
        <w:t xml:space="preserve">  }</w:t>
      </w:r>
    </w:p>
    <w:p w:rsidR="003C6331" w:rsidRDefault="003C6331" w:rsidP="003C6331">
      <w:pPr>
        <w:pStyle w:val="Body1"/>
        <w:tabs>
          <w:tab w:val="right" w:pos="7371"/>
          <w:tab w:val="right" w:pos="7513"/>
        </w:tabs>
      </w:pPr>
      <w:r w:rsidRPr="003C6331">
        <w:rPr>
          <w:rFonts w:ascii="Courier New" w:hAnsi="Courier New"/>
          <w:snapToGrid w:val="0"/>
        </w:rPr>
        <w:t>}</w:t>
      </w:r>
    </w:p>
    <w:p w:rsidR="003C6331" w:rsidRDefault="003C6331" w:rsidP="003C6331">
      <w:pPr>
        <w:pStyle w:val="CodeAnnotation"/>
        <w:numPr>
          <w:ilvl w:val="0"/>
          <w:numId w:val="41"/>
        </w:numPr>
      </w:pPr>
      <w:r>
        <w:t>The defintion path property</w:t>
      </w:r>
    </w:p>
    <w:p w:rsidR="001F71C6" w:rsidRDefault="001F71C6" w:rsidP="003C6331">
      <w:pPr>
        <w:pStyle w:val="CodeAnnotation"/>
        <w:numPr>
          <w:ilvl w:val="0"/>
          <w:numId w:val="41"/>
        </w:numPr>
      </w:pPr>
      <w:r>
        <w:t>Creating the ruby engine</w:t>
      </w:r>
    </w:p>
    <w:p w:rsidR="001F71C6" w:rsidRDefault="001F71C6" w:rsidP="003C6331">
      <w:pPr>
        <w:pStyle w:val="CodeAnnotation"/>
        <w:numPr>
          <w:ilvl w:val="0"/>
          <w:numId w:val="41"/>
        </w:numPr>
      </w:pPr>
      <w:r>
        <w:t>Getting the object operations helper</w:t>
      </w:r>
    </w:p>
    <w:p w:rsidR="001F71C6" w:rsidRDefault="001F71C6" w:rsidP="003C6331">
      <w:pPr>
        <w:pStyle w:val="CodeAnnotation"/>
        <w:numPr>
          <w:ilvl w:val="0"/>
          <w:numId w:val="41"/>
        </w:numPr>
      </w:pPr>
      <w:r>
        <w:t>Creating a new scope</w:t>
      </w:r>
    </w:p>
    <w:p w:rsidR="001F71C6" w:rsidRDefault="001F71C6" w:rsidP="003C6331">
      <w:pPr>
        <w:pStyle w:val="CodeAnnotation"/>
        <w:numPr>
          <w:ilvl w:val="0"/>
          <w:numId w:val="41"/>
        </w:numPr>
      </w:pPr>
      <w:r>
        <w:t>Setting a scope variable</w:t>
      </w:r>
    </w:p>
    <w:p w:rsidR="001F71C6" w:rsidRDefault="001F71C6" w:rsidP="003C6331">
      <w:pPr>
        <w:pStyle w:val="CodeAnnotation"/>
        <w:numPr>
          <w:ilvl w:val="0"/>
          <w:numId w:val="41"/>
        </w:numPr>
      </w:pPr>
      <w:r>
        <w:t>Execute the state machine definition</w:t>
      </w:r>
    </w:p>
    <w:p w:rsidR="00C30242" w:rsidRPr="003C6331" w:rsidRDefault="00C30242" w:rsidP="001F71C6">
      <w:pPr>
        <w:pStyle w:val="CodeAnnotation"/>
        <w:ind w:left="1080"/>
      </w:pPr>
    </w:p>
    <w:p w:rsidR="00007F27" w:rsidRDefault="001F71C6" w:rsidP="00C30242">
      <w:pPr>
        <w:pStyle w:val="Body1"/>
      </w:pPr>
      <w:r>
        <w:t xml:space="preserve">We’re also going to need a </w:t>
      </w:r>
      <w:r w:rsidRPr="003C6331">
        <w:rPr>
          <w:rStyle w:val="CodeinText"/>
        </w:rPr>
        <w:t>ScriptEngine</w:t>
      </w:r>
      <w:r>
        <w:t xml:space="preserve"> (lives in Microsoft.Scripting.Hosting), because</w:t>
      </w:r>
      <w:r w:rsidR="00C30242">
        <w:t xml:space="preserve"> these engines are pretty expensive </w:t>
      </w:r>
      <w:r w:rsidR="00F62A49">
        <w:t xml:space="preserve">to boot, </w:t>
      </w:r>
      <w:r w:rsidR="00C30242">
        <w:t>I made it a static field on the bug class</w:t>
      </w:r>
      <w:r>
        <w:t xml:space="preserve"> (#2)</w:t>
      </w:r>
      <w:r w:rsidR="00C30242">
        <w:t xml:space="preserve">. This way the engine gets </w:t>
      </w:r>
      <w:r w:rsidR="00F62A49">
        <w:t>initialized</w:t>
      </w:r>
      <w:r w:rsidR="00C30242">
        <w:t xml:space="preserve"> when the type is initialized (not the instance) and only once during the run of the application. </w:t>
      </w:r>
      <w:r>
        <w:t xml:space="preserve">So if you have more classes that are going to use IronRuby it might pay </w:t>
      </w:r>
      <w:r w:rsidR="00007F27">
        <w:t xml:space="preserve">not </w:t>
      </w:r>
      <w:r>
        <w:t xml:space="preserve">to have </w:t>
      </w:r>
      <w:r w:rsidR="00007F27">
        <w:t xml:space="preserve">too many of those around and share them as much as possible, depending on your requirements. </w:t>
      </w:r>
    </w:p>
    <w:p w:rsidR="00007F27" w:rsidRDefault="00007F27" w:rsidP="00007F27">
      <w:pPr>
        <w:pStyle w:val="Body"/>
      </w:pPr>
      <w:r>
        <w:t xml:space="preserve">We’re now entering the constructor and we initialize the definition path with a default path. We also initialize the Title property with the value from the constructor parameter and proceed with executing the ruby definition.  </w:t>
      </w:r>
    </w:p>
    <w:p w:rsidR="008C395C" w:rsidRDefault="00007F27" w:rsidP="001F71C6">
      <w:pPr>
        <w:pStyle w:val="Body"/>
      </w:pPr>
      <w:r>
        <w:t xml:space="preserve">The first thing to notice is that we ask the script engine to create an object operations helper (#3). We’ll need this to invoke methods on our ruby state machine later to replace the methods that have a call to </w:t>
      </w:r>
      <w:r w:rsidRPr="00007F27">
        <w:rPr>
          <w:rStyle w:val="CodeinText"/>
        </w:rPr>
        <w:t>_machine.Trigger</w:t>
      </w:r>
      <w:r>
        <w:t xml:space="preserve"> from the Bug class in listing 8.2. </w:t>
      </w:r>
      <w:r w:rsidR="001B03DB">
        <w:t xml:space="preserve">Next we create a scope (#4) so we can set variables for that scope before executing the file. </w:t>
      </w:r>
      <w:r>
        <w:t xml:space="preserve"> </w:t>
      </w:r>
      <w:r w:rsidR="001B03DB">
        <w:t xml:space="preserve">We then set </w:t>
      </w:r>
      <w:r w:rsidR="00F62A49">
        <w:t>the</w:t>
      </w:r>
      <w:r w:rsidR="001B03DB">
        <w:t xml:space="preserve"> variable </w:t>
      </w:r>
      <w:r w:rsidR="001B03DB" w:rsidRPr="001B03DB">
        <w:rPr>
          <w:rStyle w:val="CodeinText"/>
        </w:rPr>
        <w:t>ctxt</w:t>
      </w:r>
      <w:r w:rsidR="001B03DB">
        <w:t xml:space="preserve"> to </w:t>
      </w:r>
      <w:r w:rsidR="001B03DB" w:rsidRPr="001B03DB">
        <w:rPr>
          <w:rStyle w:val="CodeinText"/>
        </w:rPr>
        <w:t>this</w:t>
      </w:r>
      <w:r w:rsidR="001B03DB">
        <w:t xml:space="preserve"> instance of the bug in this </w:t>
      </w:r>
      <w:r w:rsidR="00F62A49">
        <w:t xml:space="preserve">new script </w:t>
      </w:r>
      <w:r w:rsidR="001B03DB">
        <w:t xml:space="preserve">scope (#5). And the last thing we do is we execute the file in the same scope (#6) so that it has access to the scope variable we set previously.  This </w:t>
      </w:r>
      <w:r w:rsidR="001B03DB" w:rsidRPr="001B03DB">
        <w:rPr>
          <w:rStyle w:val="CodeinText"/>
        </w:rPr>
        <w:t>ctxt</w:t>
      </w:r>
      <w:r w:rsidR="001B03DB">
        <w:t xml:space="preserve"> variable is then used to initialize the </w:t>
      </w:r>
      <w:r w:rsidR="001B03DB" w:rsidRPr="001B03DB">
        <w:rPr>
          <w:rStyle w:val="CodeinText"/>
        </w:rPr>
        <w:t>inserted</w:t>
      </w:r>
      <w:r w:rsidR="001B03DB">
        <w:t xml:space="preserve"> variable in listing 8.4.</w:t>
      </w:r>
      <w:r w:rsidR="008C395C">
        <w:t xml:space="preserve">  And this brings us to the part where we have to implement the behavior (actions) </w:t>
      </w:r>
      <w:r w:rsidR="00D67547">
        <w:t>on</w:t>
      </w:r>
      <w:r w:rsidR="008C395C">
        <w:t xml:space="preserve"> the Bug</w:t>
      </w:r>
      <w:r w:rsidR="00D67547">
        <w:t xml:space="preserve"> class</w:t>
      </w:r>
      <w:r w:rsidR="008C395C">
        <w:t>.</w:t>
      </w:r>
    </w:p>
    <w:p w:rsidR="008C395C" w:rsidRDefault="008C395C" w:rsidP="008C395C">
      <w:pPr>
        <w:pStyle w:val="Head2"/>
      </w:pPr>
      <w:r>
        <w:t>8.2.6 Implementing the behavior on the Bug class</w:t>
      </w:r>
    </w:p>
    <w:p w:rsidR="00FE7DE5" w:rsidRDefault="008C395C" w:rsidP="001F71C6">
      <w:pPr>
        <w:pStyle w:val="Body"/>
      </w:pPr>
      <w:r>
        <w:t xml:space="preserve">To implement the behavior on </w:t>
      </w:r>
      <w:r w:rsidR="00D67547">
        <w:t>the class we can basically copy/</w:t>
      </w:r>
      <w:r>
        <w:t>paste the me</w:t>
      </w:r>
      <w:r w:rsidR="00D67547">
        <w:t xml:space="preserve">thods </w:t>
      </w:r>
      <w:r w:rsidR="00D67547" w:rsidRPr="00FE7DE5">
        <w:rPr>
          <w:rStyle w:val="CodeinText"/>
        </w:rPr>
        <w:t>OnAssigned</w:t>
      </w:r>
      <w:r w:rsidR="00D67547">
        <w:t xml:space="preserve"> and </w:t>
      </w:r>
      <w:r w:rsidR="00D67547" w:rsidRPr="00FE7DE5">
        <w:rPr>
          <w:rStyle w:val="CodeinText"/>
        </w:rPr>
        <w:t>OnDeassigned</w:t>
      </w:r>
      <w:r w:rsidR="00D67547">
        <w:t xml:space="preserve"> from the original example in listing 8.2 and </w:t>
      </w:r>
      <w:r w:rsidR="00FE7DE5">
        <w:t>change their visibility to public. This is shown in listing 8.6</w:t>
      </w:r>
      <w:r w:rsidR="00D7064C">
        <w:t>;</w:t>
      </w:r>
      <w:r w:rsidR="00FE7DE5">
        <w:t xml:space="preserve"> the changes to these methods from the </w:t>
      </w:r>
      <w:r w:rsidR="00D7064C">
        <w:t>ones</w:t>
      </w:r>
      <w:r w:rsidR="00FE7DE5">
        <w:t xml:space="preserve"> you can find in listing 8.2 have been marked in bold.</w:t>
      </w:r>
    </w:p>
    <w:p w:rsidR="00FE7DE5" w:rsidRDefault="00FE7DE5" w:rsidP="00FE7DE5">
      <w:pPr>
        <w:pStyle w:val="CodeListingCaption"/>
      </w:pPr>
      <w:r>
        <w:t>8.6 Adding the actions to the bug class</w:t>
      </w:r>
    </w:p>
    <w:p w:rsidR="00FE7DE5" w:rsidRPr="00FE7DE5" w:rsidRDefault="00FE7DE5" w:rsidP="00FE7DE5">
      <w:pPr>
        <w:pStyle w:val="Code"/>
        <w:rPr>
          <w:b/>
        </w:rPr>
      </w:pPr>
      <w:r w:rsidRPr="00FE7DE5">
        <w:rPr>
          <w:b/>
        </w:rPr>
        <w:t>public virtual void Deassign(){</w:t>
      </w:r>
    </w:p>
    <w:p w:rsidR="00FE7DE5" w:rsidRPr="00FE7DE5" w:rsidRDefault="00FE7DE5" w:rsidP="00FE7DE5">
      <w:pPr>
        <w:pStyle w:val="Code"/>
        <w:rPr>
          <w:b/>
        </w:rPr>
      </w:pPr>
      <w:r w:rsidRPr="00FE7DE5">
        <w:rPr>
          <w:b/>
        </w:rPr>
        <w:t xml:space="preserve">  Assignee = null;</w:t>
      </w:r>
    </w:p>
    <w:p w:rsidR="00FE7DE5" w:rsidRDefault="00FE7DE5" w:rsidP="00FE7DE5">
      <w:pPr>
        <w:pStyle w:val="Code"/>
      </w:pPr>
      <w:r w:rsidRPr="00FE7DE5">
        <w:rPr>
          <w:b/>
        </w:rPr>
        <w:t>}</w:t>
      </w:r>
    </w:p>
    <w:p w:rsidR="00FE7DE5" w:rsidRDefault="00FE7DE5" w:rsidP="00FE7DE5">
      <w:pPr>
        <w:pStyle w:val="Code"/>
      </w:pPr>
    </w:p>
    <w:p w:rsidR="00FE7DE5" w:rsidRDefault="00FE7DE5" w:rsidP="00FE7DE5">
      <w:pPr>
        <w:pStyle w:val="Code"/>
      </w:pPr>
      <w:r>
        <w:t>public virtual void OnAssigned(string assignee)</w:t>
      </w:r>
    </w:p>
    <w:p w:rsidR="00FE7DE5" w:rsidRDefault="00FE7DE5" w:rsidP="00FE7DE5">
      <w:pPr>
        <w:pStyle w:val="Code"/>
      </w:pPr>
      <w:r>
        <w:t>{</w:t>
      </w:r>
    </w:p>
    <w:p w:rsidR="00FE7DE5" w:rsidRDefault="00FE7DE5" w:rsidP="00FE7DE5">
      <w:pPr>
        <w:pStyle w:val="Code"/>
      </w:pPr>
      <w:r>
        <w:tab/>
        <w:t>if (Assignee != null &amp;&amp; assignee != Assignee)</w:t>
      </w:r>
    </w:p>
    <w:p w:rsidR="00FE7DE5" w:rsidRDefault="00FE7DE5" w:rsidP="00FE7DE5">
      <w:pPr>
        <w:pStyle w:val="Code"/>
      </w:pPr>
      <w:r>
        <w:tab/>
        <w:t xml:space="preserve">    SendEmailToAssignee("Don't forget to help the new guy.");</w:t>
      </w:r>
    </w:p>
    <w:p w:rsidR="00FE7DE5" w:rsidRDefault="00FE7DE5" w:rsidP="00FE7DE5">
      <w:pPr>
        <w:pStyle w:val="Code"/>
      </w:pPr>
    </w:p>
    <w:p w:rsidR="00FE7DE5" w:rsidRDefault="00FE7DE5" w:rsidP="00FE7DE5">
      <w:pPr>
        <w:pStyle w:val="Code"/>
      </w:pPr>
      <w:r>
        <w:tab/>
        <w:t>Assignee = assignee;</w:t>
      </w:r>
    </w:p>
    <w:p w:rsidR="00FE7DE5" w:rsidRDefault="00FE7DE5" w:rsidP="00FE7DE5">
      <w:pPr>
        <w:pStyle w:val="Code"/>
      </w:pPr>
      <w:r>
        <w:tab/>
        <w:t>SendEmailToAssignee("You own it.");</w:t>
      </w:r>
    </w:p>
    <w:p w:rsidR="00FE7DE5" w:rsidRDefault="00FE7DE5" w:rsidP="00FE7DE5">
      <w:pPr>
        <w:pStyle w:val="Code"/>
      </w:pPr>
      <w:r>
        <w:t>}</w:t>
      </w:r>
    </w:p>
    <w:p w:rsidR="00FE7DE5" w:rsidRDefault="00FE7DE5" w:rsidP="00FE7DE5">
      <w:pPr>
        <w:pStyle w:val="Code"/>
      </w:pPr>
    </w:p>
    <w:p w:rsidR="00FE7DE5" w:rsidRDefault="00FE7DE5" w:rsidP="00FE7DE5">
      <w:pPr>
        <w:pStyle w:val="Code"/>
      </w:pPr>
      <w:r>
        <w:t>public virtual void Deassigned()</w:t>
      </w:r>
    </w:p>
    <w:p w:rsidR="00FE7DE5" w:rsidRDefault="00FE7DE5" w:rsidP="00FE7DE5">
      <w:pPr>
        <w:pStyle w:val="Code"/>
      </w:pPr>
      <w:r>
        <w:t>{</w:t>
      </w:r>
    </w:p>
    <w:p w:rsidR="00FE7DE5" w:rsidRDefault="00FE7DE5" w:rsidP="00FE7DE5">
      <w:pPr>
        <w:pStyle w:val="Code"/>
      </w:pPr>
      <w:r>
        <w:t xml:space="preserve">  </w:t>
      </w:r>
      <w:r w:rsidRPr="00FE7DE5">
        <w:rPr>
          <w:b/>
        </w:rPr>
        <w:t>if(Assignee != null)</w:t>
      </w:r>
      <w:r>
        <w:t xml:space="preserve"> SendEmailToAssignee("You're off the hook."); </w:t>
      </w:r>
    </w:p>
    <w:p w:rsidR="00FE7DE5" w:rsidRDefault="00FE7DE5" w:rsidP="00FE7DE5">
      <w:pPr>
        <w:pStyle w:val="Code"/>
      </w:pPr>
      <w:r>
        <w:t>}</w:t>
      </w:r>
    </w:p>
    <w:p w:rsidR="00FE7DE5" w:rsidRDefault="00FE7DE5" w:rsidP="00FE7DE5">
      <w:pPr>
        <w:pStyle w:val="Code"/>
      </w:pPr>
    </w:p>
    <w:p w:rsidR="00FE7DE5" w:rsidRDefault="00FE7DE5" w:rsidP="00FE7DE5">
      <w:pPr>
        <w:pStyle w:val="Code"/>
      </w:pPr>
      <w:r>
        <w:t>public virtual void SendEmailToAssignee(string message)</w:t>
      </w:r>
    </w:p>
    <w:p w:rsidR="00FE7DE5" w:rsidRDefault="00FE7DE5" w:rsidP="00FE7DE5">
      <w:pPr>
        <w:pStyle w:val="Code"/>
      </w:pPr>
      <w:r>
        <w:t>{</w:t>
      </w:r>
    </w:p>
    <w:p w:rsidR="00FE7DE5" w:rsidRDefault="00FE7DE5" w:rsidP="00FE7DE5">
      <w:pPr>
        <w:pStyle w:val="Code"/>
      </w:pPr>
      <w:r>
        <w:tab/>
        <w:t>Console.WriteLine("{0}, RE {1}: {2}", Assignee, Title, message);</w:t>
      </w:r>
    </w:p>
    <w:p w:rsidR="00FE7DE5" w:rsidRPr="00FE7DE5" w:rsidRDefault="00FE7DE5" w:rsidP="00FE7DE5">
      <w:pPr>
        <w:pStyle w:val="Code"/>
      </w:pPr>
      <w:r>
        <w:t>}</w:t>
      </w:r>
    </w:p>
    <w:p w:rsidR="00FE7DE5" w:rsidRPr="00FE7DE5" w:rsidRDefault="00FE7DE5" w:rsidP="00FE7DE5">
      <w:pPr>
        <w:pStyle w:val="Code"/>
      </w:pPr>
    </w:p>
    <w:p w:rsidR="004925DC" w:rsidRDefault="002F6FCA" w:rsidP="002E5145">
      <w:pPr>
        <w:pStyle w:val="Body"/>
      </w:pPr>
      <w:r>
        <w:t xml:space="preserve">The first thing that is different from the original listing is that we added a </w:t>
      </w:r>
      <w:r w:rsidRPr="002F6FCA">
        <w:rPr>
          <w:rStyle w:val="CodeinText"/>
        </w:rPr>
        <w:t>Deassign</w:t>
      </w:r>
      <w:r>
        <w:t xml:space="preserve"> method. This just made it easier and more consistent for this chapter. The other change I made was checking if there is an </w:t>
      </w:r>
      <w:r w:rsidRPr="00D7064C">
        <w:rPr>
          <w:rStyle w:val="CodeinText"/>
        </w:rPr>
        <w:t>Assignee</w:t>
      </w:r>
      <w:r>
        <w:t xml:space="preserve"> before we alert them that they’re off the hook. </w:t>
      </w:r>
      <w:r w:rsidR="00321590">
        <w:t>This is because the stateless implementation and the ruby gem state</w:t>
      </w:r>
      <w:r w:rsidR="002E5145">
        <w:t xml:space="preserve"> </w:t>
      </w:r>
      <w:r w:rsidR="00321590">
        <w:t>machine behave</w:t>
      </w:r>
      <w:r w:rsidR="00D7064C">
        <w:t>s</w:t>
      </w:r>
      <w:r w:rsidR="00321590">
        <w:t xml:space="preserve"> slightly different.  These methods implement the actions we use in listing 8.4, and we’re getting close to finishing this</w:t>
      </w:r>
      <w:r w:rsidR="00D7064C">
        <w:t>.</w:t>
      </w:r>
      <w:r w:rsidR="00321590">
        <w:t xml:space="preserve"> </w:t>
      </w:r>
      <w:r w:rsidR="00D7064C">
        <w:t>A</w:t>
      </w:r>
      <w:r w:rsidR="00321590">
        <w:t>ll we need to do now is make sure we can navigate between the states</w:t>
      </w:r>
      <w:r w:rsidR="00D7064C">
        <w:t>.</w:t>
      </w:r>
      <w:r w:rsidR="00321590">
        <w:t xml:space="preserve"> </w:t>
      </w:r>
      <w:r w:rsidR="00D7064C">
        <w:t>T</w:t>
      </w:r>
      <w:r w:rsidR="00321590">
        <w:t xml:space="preserve">o </w:t>
      </w:r>
      <w:r w:rsidR="00D7064C">
        <w:t>accomplish</w:t>
      </w:r>
      <w:r w:rsidR="00321590">
        <w:t xml:space="preserve"> that we’re going to use the object operations helper we created earlier on in listing 8.5. The transition action</w:t>
      </w:r>
      <w:r w:rsidR="00D7064C">
        <w:t xml:space="preserve"> methods</w:t>
      </w:r>
      <w:r w:rsidR="00321590">
        <w:t xml:space="preserve"> (assign, defer, close) are created on the ruby state machine instance so we need to invoke some methods on that object and pass it a parameter as shown in listing 8.7</w:t>
      </w:r>
      <w:r w:rsidR="004925DC">
        <w:t>.</w:t>
      </w:r>
    </w:p>
    <w:p w:rsidR="004925DC" w:rsidRDefault="004925DC" w:rsidP="004925DC">
      <w:pPr>
        <w:pStyle w:val="CodeListingCaption"/>
      </w:pPr>
      <w:r>
        <w:t>Listing 8.7: Invoking members on the ruby class from C#</w:t>
      </w:r>
    </w:p>
    <w:p w:rsidR="004925DC" w:rsidRDefault="004925DC" w:rsidP="004925DC">
      <w:pPr>
        <w:pStyle w:val="Code"/>
        <w:tabs>
          <w:tab w:val="right" w:pos="7513"/>
        </w:tabs>
        <w:ind w:left="272"/>
      </w:pPr>
      <w:r>
        <w:t>public virtual void Assign(string assignee){</w:t>
      </w:r>
    </w:p>
    <w:p w:rsidR="004925DC" w:rsidRDefault="004925DC" w:rsidP="004925DC">
      <w:pPr>
        <w:pStyle w:val="Code"/>
        <w:tabs>
          <w:tab w:val="right" w:pos="7513"/>
        </w:tabs>
        <w:ind w:left="272"/>
      </w:pPr>
      <w:r>
        <w:t xml:space="preserve">  _rubyOperations.InvokeMember(Statemachine, "assign", assignee);</w:t>
      </w:r>
      <w:r w:rsidR="00DE005D">
        <w:tab/>
      </w:r>
      <w:r w:rsidR="0066150A">
        <w:t>2</w:t>
      </w:r>
    </w:p>
    <w:p w:rsidR="004925DC" w:rsidRDefault="004925DC" w:rsidP="004925DC">
      <w:pPr>
        <w:pStyle w:val="Code"/>
        <w:tabs>
          <w:tab w:val="right" w:pos="7513"/>
        </w:tabs>
        <w:ind w:left="272"/>
      </w:pPr>
      <w:r>
        <w:t>}</w:t>
      </w:r>
    </w:p>
    <w:p w:rsidR="004925DC" w:rsidRDefault="004925DC" w:rsidP="004925DC">
      <w:pPr>
        <w:pStyle w:val="Code"/>
        <w:tabs>
          <w:tab w:val="right" w:pos="7513"/>
        </w:tabs>
        <w:ind w:left="272"/>
      </w:pPr>
    </w:p>
    <w:p w:rsidR="004925DC" w:rsidRDefault="004925DC" w:rsidP="004925DC">
      <w:pPr>
        <w:pStyle w:val="Code"/>
        <w:tabs>
          <w:tab w:val="right" w:pos="7513"/>
        </w:tabs>
        <w:ind w:left="272"/>
      </w:pPr>
      <w:r>
        <w:t>public virtual void Defer(){</w:t>
      </w:r>
    </w:p>
    <w:p w:rsidR="004925DC" w:rsidRDefault="004925DC" w:rsidP="004925DC">
      <w:pPr>
        <w:pStyle w:val="Code"/>
        <w:tabs>
          <w:tab w:val="right" w:pos="7513"/>
        </w:tabs>
        <w:ind w:left="272"/>
      </w:pPr>
      <w:r>
        <w:t xml:space="preserve">  _rubyOperations.InvokeMember(Statemachine, "defer");</w:t>
      </w:r>
      <w:r w:rsidR="00DE005D">
        <w:tab/>
      </w:r>
      <w:r w:rsidR="0066150A">
        <w:t>1</w:t>
      </w:r>
    </w:p>
    <w:p w:rsidR="004925DC" w:rsidRDefault="004925DC" w:rsidP="004925DC">
      <w:pPr>
        <w:pStyle w:val="Code"/>
        <w:tabs>
          <w:tab w:val="right" w:pos="7513"/>
        </w:tabs>
        <w:ind w:left="272"/>
      </w:pPr>
      <w:r>
        <w:t>}</w:t>
      </w:r>
    </w:p>
    <w:p w:rsidR="004925DC" w:rsidRDefault="004925DC" w:rsidP="004925DC">
      <w:pPr>
        <w:pStyle w:val="Code"/>
        <w:tabs>
          <w:tab w:val="right" w:pos="7513"/>
        </w:tabs>
        <w:ind w:left="272"/>
      </w:pPr>
    </w:p>
    <w:p w:rsidR="004925DC" w:rsidRDefault="004925DC" w:rsidP="004925DC">
      <w:pPr>
        <w:pStyle w:val="Code"/>
        <w:tabs>
          <w:tab w:val="right" w:pos="7513"/>
        </w:tabs>
        <w:ind w:left="272"/>
      </w:pPr>
      <w:r>
        <w:t>public virtual void Close(){</w:t>
      </w:r>
    </w:p>
    <w:p w:rsidR="004925DC" w:rsidRDefault="004925DC" w:rsidP="004925DC">
      <w:pPr>
        <w:pStyle w:val="Code"/>
        <w:tabs>
          <w:tab w:val="right" w:pos="7513"/>
        </w:tabs>
        <w:ind w:left="272"/>
      </w:pPr>
      <w:r>
        <w:t xml:space="preserve">  _rubyOperations.InvokeMember(Statemachine, "close");</w:t>
      </w:r>
      <w:r w:rsidR="00DE005D">
        <w:tab/>
      </w:r>
    </w:p>
    <w:p w:rsidR="00321590" w:rsidRPr="004925DC" w:rsidRDefault="004925DC" w:rsidP="004925DC">
      <w:pPr>
        <w:pStyle w:val="Code"/>
        <w:tabs>
          <w:tab w:val="right" w:pos="7513"/>
        </w:tabs>
        <w:ind w:left="272"/>
      </w:pPr>
      <w:r>
        <w:t>}</w:t>
      </w:r>
    </w:p>
    <w:p w:rsidR="00DE005D" w:rsidRDefault="00DE005D" w:rsidP="00DE005D">
      <w:pPr>
        <w:pStyle w:val="CodeAnnotation"/>
        <w:numPr>
          <w:ilvl w:val="0"/>
          <w:numId w:val="42"/>
        </w:numPr>
      </w:pPr>
      <w:r>
        <w:t xml:space="preserve">Invoke a method </w:t>
      </w:r>
      <w:r w:rsidR="0066150A">
        <w:t>on an object</w:t>
      </w:r>
    </w:p>
    <w:p w:rsidR="002F6FCA" w:rsidRDefault="00DE005D" w:rsidP="00DE005D">
      <w:pPr>
        <w:pStyle w:val="CodeAnnotation"/>
        <w:numPr>
          <w:ilvl w:val="0"/>
          <w:numId w:val="42"/>
        </w:numPr>
      </w:pPr>
      <w:r>
        <w:t xml:space="preserve">Invoke a method </w:t>
      </w:r>
      <w:r w:rsidR="0066150A">
        <w:t>with parameters</w:t>
      </w:r>
    </w:p>
    <w:p w:rsidR="0066150A" w:rsidRDefault="0066150A" w:rsidP="001F71C6">
      <w:pPr>
        <w:pStyle w:val="Body"/>
      </w:pPr>
    </w:p>
    <w:p w:rsidR="0003570B" w:rsidRDefault="0066150A" w:rsidP="001F71C6">
      <w:pPr>
        <w:pStyle w:val="Body"/>
      </w:pPr>
      <w:r>
        <w:t xml:space="preserve">The first method from the above code listing we’re going to discuss is the </w:t>
      </w:r>
      <w:r w:rsidRPr="0066150A">
        <w:rPr>
          <w:rStyle w:val="CodeinText"/>
        </w:rPr>
        <w:t>Defer</w:t>
      </w:r>
      <w:r>
        <w:t xml:space="preserve"> method. It uses the </w:t>
      </w:r>
      <w:r w:rsidRPr="0066150A">
        <w:rPr>
          <w:rStyle w:val="CodeinText"/>
        </w:rPr>
        <w:t>_rubyOperations.InvokeMember</w:t>
      </w:r>
      <w:r>
        <w:t xml:space="preserve"> </w:t>
      </w:r>
      <w:r w:rsidR="00D30522">
        <w:t xml:space="preserve">(#1) </w:t>
      </w:r>
      <w:r>
        <w:t xml:space="preserve">method to execute a method on the ruby class.  The </w:t>
      </w:r>
      <w:r w:rsidRPr="00D7064C">
        <w:rPr>
          <w:rStyle w:val="CodeinText"/>
        </w:rPr>
        <w:t>ObjectOperations</w:t>
      </w:r>
      <w:r>
        <w:t xml:space="preserve"> helper for the DLR has all kinds of goodness for interacting with dynamic language objects. It contains methods to interrogate those objects as well a</w:t>
      </w:r>
      <w:r w:rsidR="003F6E5E">
        <w:t>s methods to invoke members and manipulate the objects by</w:t>
      </w:r>
      <w:r w:rsidR="00D7064C">
        <w:t xml:space="preserve"> adding methods or variables or</w:t>
      </w:r>
      <w:r w:rsidR="003F6E5E">
        <w:t>…</w:t>
      </w:r>
      <w:r w:rsidR="0003570B">
        <w:t xml:space="preserve"> </w:t>
      </w:r>
      <w:r w:rsidR="00D30522">
        <w:t>The second example (#2) shows invoking the assign method with a parameter.</w:t>
      </w:r>
      <w:r w:rsidR="00D7064C">
        <w:t xml:space="preserve"> This should then assign the name of the assignee on the bug provided by that parameter. </w:t>
      </w:r>
      <w:r w:rsidR="00D30522">
        <w:t xml:space="preserve"> </w:t>
      </w:r>
      <w:r w:rsidR="003F6E5E">
        <w:t>Listing 8.9 shows</w:t>
      </w:r>
      <w:r w:rsidR="0003570B">
        <w:t xml:space="preserve"> the completed listing for the Bug class. It’s only a little bit shorter than the C# version so there is no win in LOC there is a win in readability though.</w:t>
      </w:r>
    </w:p>
    <w:p w:rsidR="0003570B" w:rsidRDefault="0003570B" w:rsidP="0003570B">
      <w:pPr>
        <w:pStyle w:val="CodeListingCaption"/>
      </w:pPr>
      <w:r>
        <w:t>Listing 8.9: the completed listing</w:t>
      </w:r>
    </w:p>
    <w:p w:rsidR="0003570B" w:rsidRDefault="0003570B" w:rsidP="0003570B">
      <w:pPr>
        <w:pStyle w:val="Code"/>
      </w:pPr>
      <w:r>
        <w:t>public class Bug</w:t>
      </w:r>
    </w:p>
    <w:p w:rsidR="0003570B" w:rsidRDefault="0003570B" w:rsidP="0003570B">
      <w:pPr>
        <w:pStyle w:val="Code"/>
      </w:pPr>
      <w:r>
        <w:t>{</w:t>
      </w:r>
    </w:p>
    <w:p w:rsidR="0003570B" w:rsidRDefault="0003570B" w:rsidP="0003570B">
      <w:pPr>
        <w:pStyle w:val="Code"/>
      </w:pPr>
      <w:r>
        <w:t xml:space="preserve">  public string Title  { get; private set; }</w:t>
      </w:r>
    </w:p>
    <w:p w:rsidR="0003570B" w:rsidRDefault="0003570B" w:rsidP="0003570B">
      <w:pPr>
        <w:pStyle w:val="Code"/>
      </w:pPr>
      <w:r>
        <w:t xml:space="preserve">  </w:t>
      </w:r>
    </w:p>
    <w:p w:rsidR="0003570B" w:rsidRDefault="0003570B" w:rsidP="0003570B">
      <w:pPr>
        <w:pStyle w:val="Code"/>
      </w:pPr>
      <w:r>
        <w:t xml:space="preserve">  public string Assignee  { get; private set; }</w:t>
      </w:r>
    </w:p>
    <w:p w:rsidR="0003570B" w:rsidRDefault="0003570B" w:rsidP="0003570B">
      <w:pPr>
        <w:pStyle w:val="Code"/>
      </w:pPr>
      <w:r>
        <w:t xml:space="preserve">  </w:t>
      </w:r>
    </w:p>
    <w:p w:rsidR="0003570B" w:rsidRDefault="0003570B" w:rsidP="0003570B">
      <w:pPr>
        <w:pStyle w:val="Code"/>
      </w:pPr>
      <w:r>
        <w:t xml:space="preserve">  public object Statemachine  { get; set; }</w:t>
      </w:r>
    </w:p>
    <w:p w:rsidR="0003570B" w:rsidRDefault="0003570B" w:rsidP="0003570B">
      <w:pPr>
        <w:pStyle w:val="Code"/>
      </w:pPr>
      <w:r>
        <w:t xml:space="preserve">  </w:t>
      </w:r>
    </w:p>
    <w:p w:rsidR="0003570B" w:rsidRDefault="0003570B" w:rsidP="0003570B">
      <w:pPr>
        <w:pStyle w:val="Code"/>
      </w:pPr>
      <w:r>
        <w:t xml:space="preserve">  public string DefinitionPath  { get; set; }</w:t>
      </w:r>
    </w:p>
    <w:p w:rsidR="0003570B" w:rsidRDefault="0003570B" w:rsidP="0003570B">
      <w:pPr>
        <w:pStyle w:val="Code"/>
      </w:pPr>
      <w:r>
        <w:t xml:space="preserve">  </w:t>
      </w:r>
    </w:p>
    <w:p w:rsidR="0003570B" w:rsidRDefault="0003570B" w:rsidP="0003570B">
      <w:pPr>
        <w:pStyle w:val="Code"/>
      </w:pPr>
      <w:r>
        <w:t xml:space="preserve">  private ObjectOperations _rubyOperations;</w:t>
      </w:r>
    </w:p>
    <w:p w:rsidR="0003570B" w:rsidRDefault="0003570B" w:rsidP="0003570B">
      <w:pPr>
        <w:pStyle w:val="Code"/>
      </w:pPr>
    </w:p>
    <w:p w:rsidR="0003570B" w:rsidRDefault="0003570B" w:rsidP="0003570B">
      <w:pPr>
        <w:pStyle w:val="Code"/>
      </w:pPr>
      <w:r>
        <w:t xml:space="preserve">  private static ScriptEngine _engine = Ruby.CreateEngine();</w:t>
      </w:r>
    </w:p>
    <w:p w:rsidR="0003570B" w:rsidRDefault="0003570B" w:rsidP="0003570B">
      <w:pPr>
        <w:pStyle w:val="Code"/>
      </w:pPr>
      <w:r>
        <w:t xml:space="preserve">      </w:t>
      </w:r>
    </w:p>
    <w:p w:rsidR="0003570B" w:rsidRDefault="0003570B" w:rsidP="0003570B">
      <w:pPr>
        <w:pStyle w:val="Code"/>
      </w:pPr>
      <w:r>
        <w:t xml:space="preserve">  public Bug(string title)</w:t>
      </w:r>
    </w:p>
    <w:p w:rsidR="0003570B" w:rsidRDefault="0003570B" w:rsidP="0003570B">
      <w:pPr>
        <w:pStyle w:val="Code"/>
      </w:pPr>
      <w:r>
        <w:t xml:space="preserve">  {</w:t>
      </w:r>
    </w:p>
    <w:p w:rsidR="0003570B" w:rsidRDefault="0003570B" w:rsidP="0003570B">
      <w:pPr>
        <w:pStyle w:val="Code"/>
      </w:pPr>
      <w:r>
        <w:t xml:space="preserve">    DefinitionPath = Path.Combine(</w:t>
      </w:r>
    </w:p>
    <w:p w:rsidR="0003570B" w:rsidRDefault="0003570B" w:rsidP="0003570B">
      <w:pPr>
        <w:pStyle w:val="Code"/>
      </w:pPr>
      <w:r>
        <w:t xml:space="preserve">          Environment.CurrentDirectory, "definition.rb"</w:t>
      </w:r>
    </w:p>
    <w:p w:rsidR="0003570B" w:rsidRDefault="0003570B" w:rsidP="0003570B">
      <w:pPr>
        <w:pStyle w:val="Code"/>
      </w:pPr>
      <w:r>
        <w:t xml:space="preserve">      );</w:t>
      </w:r>
    </w:p>
    <w:p w:rsidR="0003570B" w:rsidRDefault="0003570B" w:rsidP="0003570B">
      <w:pPr>
        <w:pStyle w:val="Code"/>
      </w:pPr>
      <w:r>
        <w:t xml:space="preserve">    Title = title;      </w:t>
      </w:r>
    </w:p>
    <w:p w:rsidR="0003570B" w:rsidRDefault="0003570B" w:rsidP="0003570B">
      <w:pPr>
        <w:pStyle w:val="Code"/>
      </w:pPr>
      <w:r>
        <w:t xml:space="preserve">    </w:t>
      </w:r>
    </w:p>
    <w:p w:rsidR="0003570B" w:rsidRDefault="0003570B" w:rsidP="0003570B">
      <w:pPr>
        <w:pStyle w:val="Code"/>
      </w:pPr>
      <w:r>
        <w:t xml:space="preserve">    ExecuteRubyDefinition();</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private void ExecuteRubyDefinition(){</w:t>
      </w:r>
    </w:p>
    <w:p w:rsidR="0003570B" w:rsidRDefault="0003570B" w:rsidP="0003570B">
      <w:pPr>
        <w:pStyle w:val="Code"/>
      </w:pPr>
      <w:r>
        <w:t xml:space="preserve">    _rubyOperations = _engine.CreateOperations();</w:t>
      </w:r>
    </w:p>
    <w:p w:rsidR="0003570B" w:rsidRDefault="0003570B" w:rsidP="0003570B">
      <w:pPr>
        <w:pStyle w:val="Code"/>
      </w:pPr>
      <w:r>
        <w:t xml:space="preserve">    var scope = _engine.CreateScope();</w:t>
      </w:r>
    </w:p>
    <w:p w:rsidR="0003570B" w:rsidRDefault="0003570B" w:rsidP="0003570B">
      <w:pPr>
        <w:pStyle w:val="Code"/>
      </w:pPr>
      <w:r>
        <w:t xml:space="preserve">    scope.SetVariable("ctxt", this);</w:t>
      </w:r>
    </w:p>
    <w:p w:rsidR="0003570B" w:rsidRDefault="0003570B" w:rsidP="0003570B">
      <w:pPr>
        <w:pStyle w:val="Code"/>
      </w:pPr>
      <w:r>
        <w:t xml:space="preserve">    _engine.ExecuteFile(DefinitionPath, scope);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public virtual void Deassign(){</w:t>
      </w:r>
    </w:p>
    <w:p w:rsidR="0003570B" w:rsidRDefault="0003570B" w:rsidP="0003570B">
      <w:pPr>
        <w:pStyle w:val="Code"/>
      </w:pPr>
      <w:r>
        <w:t xml:space="preserve">    Assignee = null;</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public virtual void OnAssigned(string assignee)</w:t>
      </w:r>
    </w:p>
    <w:p w:rsidR="0003570B" w:rsidRDefault="0003570B" w:rsidP="0003570B">
      <w:pPr>
        <w:pStyle w:val="Code"/>
      </w:pPr>
      <w:r>
        <w:t xml:space="preserve">  {</w:t>
      </w:r>
    </w:p>
    <w:p w:rsidR="0003570B" w:rsidRDefault="0003570B" w:rsidP="0003570B">
      <w:pPr>
        <w:pStyle w:val="Code"/>
      </w:pPr>
      <w:r>
        <w:t xml:space="preserve">    if (Assignee != null &amp;&amp; assignee != Assignee)</w:t>
      </w:r>
    </w:p>
    <w:p w:rsidR="0003570B" w:rsidRDefault="0003570B" w:rsidP="0003570B">
      <w:pPr>
        <w:pStyle w:val="Code"/>
      </w:pPr>
      <w:r>
        <w:t xml:space="preserve">        SendEmailToAssignee("Don't forget to help the new guy.");</w:t>
      </w:r>
    </w:p>
    <w:p w:rsidR="0003570B" w:rsidRDefault="0003570B" w:rsidP="0003570B">
      <w:pPr>
        <w:pStyle w:val="Code"/>
      </w:pPr>
    </w:p>
    <w:p w:rsidR="0003570B" w:rsidRDefault="0003570B" w:rsidP="0003570B">
      <w:pPr>
        <w:pStyle w:val="Code"/>
      </w:pPr>
      <w:r>
        <w:t xml:space="preserve">    Assignee = assignee;</w:t>
      </w:r>
    </w:p>
    <w:p w:rsidR="0003570B" w:rsidRDefault="0003570B" w:rsidP="0003570B">
      <w:pPr>
        <w:pStyle w:val="Code"/>
      </w:pPr>
      <w:r>
        <w:t xml:space="preserve">    SendEmailToAssignee("You own it.");</w:t>
      </w:r>
    </w:p>
    <w:p w:rsidR="0003570B" w:rsidRDefault="0003570B" w:rsidP="0003570B">
      <w:pPr>
        <w:pStyle w:val="Code"/>
      </w:pPr>
      <w:r>
        <w:t xml:space="preserve">  }</w:t>
      </w:r>
    </w:p>
    <w:p w:rsidR="0003570B" w:rsidRDefault="0003570B" w:rsidP="0003570B">
      <w:pPr>
        <w:pStyle w:val="Code"/>
      </w:pPr>
    </w:p>
    <w:p w:rsidR="0003570B" w:rsidRDefault="0003570B" w:rsidP="0003570B">
      <w:pPr>
        <w:pStyle w:val="Code"/>
      </w:pPr>
      <w:r>
        <w:t xml:space="preserve">  public virtual void Deassigned()</w:t>
      </w:r>
    </w:p>
    <w:p w:rsidR="0003570B" w:rsidRDefault="0003570B" w:rsidP="0003570B">
      <w:pPr>
        <w:pStyle w:val="Code"/>
      </w:pPr>
      <w:r>
        <w:t xml:space="preserve">  {</w:t>
      </w:r>
    </w:p>
    <w:p w:rsidR="00432FA9" w:rsidRDefault="00432FA9" w:rsidP="0003570B">
      <w:pPr>
        <w:pStyle w:val="Code"/>
      </w:pPr>
      <w:r>
        <w:tab/>
      </w:r>
      <w:r w:rsidR="0003570B">
        <w:t xml:space="preserve">if(Assignee != null) SendEmailToAssignee("You're off the hook."); </w:t>
      </w:r>
    </w:p>
    <w:p w:rsidR="0003570B" w:rsidRDefault="00432FA9" w:rsidP="0003570B">
      <w:pPr>
        <w:pStyle w:val="Code"/>
      </w:pPr>
      <w:r>
        <w:t xml:space="preserve">  </w:t>
      </w:r>
      <w:r w:rsidR="0003570B">
        <w:t>}</w:t>
      </w:r>
    </w:p>
    <w:p w:rsidR="0003570B" w:rsidRDefault="0003570B" w:rsidP="0003570B">
      <w:pPr>
        <w:pStyle w:val="Code"/>
      </w:pPr>
    </w:p>
    <w:p w:rsidR="0003570B" w:rsidRDefault="0003570B" w:rsidP="0003570B">
      <w:pPr>
        <w:pStyle w:val="Code"/>
      </w:pPr>
      <w:r>
        <w:t xml:space="preserve">  public virtual void SendEmailToAssignee(string message)</w:t>
      </w:r>
    </w:p>
    <w:p w:rsidR="0003570B" w:rsidRDefault="0003570B" w:rsidP="0003570B">
      <w:pPr>
        <w:pStyle w:val="Code"/>
      </w:pPr>
      <w:r>
        <w:t xml:space="preserve">  {</w:t>
      </w:r>
    </w:p>
    <w:p w:rsidR="0003570B" w:rsidRDefault="0003570B" w:rsidP="0003570B">
      <w:pPr>
        <w:pStyle w:val="Code"/>
      </w:pPr>
      <w:r>
        <w:t xml:space="preserve">    Console.WriteLine("{0}, RE {1}: {2}", Assignee, Title, message);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public virtual void Assign(string assignee){</w:t>
      </w:r>
    </w:p>
    <w:p w:rsidR="0003570B" w:rsidRDefault="0003570B" w:rsidP="0003570B">
      <w:pPr>
        <w:pStyle w:val="Code"/>
      </w:pPr>
      <w:r>
        <w:t xml:space="preserve">     _rubyOperations.InvokeMember(Statemachine, "assign", assignee);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public virtual void Defer(){</w:t>
      </w:r>
    </w:p>
    <w:p w:rsidR="0003570B" w:rsidRDefault="0003570B" w:rsidP="0003570B">
      <w:pPr>
        <w:pStyle w:val="Code"/>
      </w:pPr>
      <w:r>
        <w:t xml:space="preserve">     _rubyOperations.InvokeMember(Statemachine, "defer");</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 xml:space="preserve">  public virtual void Close(){</w:t>
      </w:r>
    </w:p>
    <w:p w:rsidR="0003570B" w:rsidRDefault="0003570B" w:rsidP="0003570B">
      <w:pPr>
        <w:pStyle w:val="Code"/>
      </w:pPr>
      <w:r>
        <w:t xml:space="preserve">     _rubyOperations.InvokeMember(Statemachine, "close");</w:t>
      </w:r>
    </w:p>
    <w:p w:rsidR="0003570B" w:rsidRDefault="0003570B" w:rsidP="0003570B">
      <w:pPr>
        <w:pStyle w:val="Code"/>
      </w:pPr>
      <w:r>
        <w:t xml:space="preserve">  }</w:t>
      </w:r>
    </w:p>
    <w:p w:rsidR="0003570B" w:rsidRDefault="0003570B" w:rsidP="0003570B">
      <w:pPr>
        <w:pStyle w:val="Code"/>
      </w:pPr>
      <w:r>
        <w:t xml:space="preserve">  </w:t>
      </w:r>
    </w:p>
    <w:p w:rsidR="0003570B" w:rsidRDefault="0003570B" w:rsidP="0003570B">
      <w:pPr>
        <w:pStyle w:val="Code"/>
      </w:pPr>
      <w:r>
        <w:t>}</w:t>
      </w:r>
    </w:p>
    <w:p w:rsidR="00E13585" w:rsidRDefault="00E13585" w:rsidP="0003570B">
      <w:pPr>
        <w:pStyle w:val="Code"/>
      </w:pPr>
    </w:p>
    <w:p w:rsidR="00682158" w:rsidRDefault="00D7064C" w:rsidP="00092C66">
      <w:pPr>
        <w:pStyle w:val="Body"/>
      </w:pPr>
      <w:r>
        <w:t>W</w:t>
      </w:r>
      <w:r w:rsidR="00447A5A">
        <w:t xml:space="preserve">e now have a completely compatible implementation of the Bug class or at least so we’d like to think, we still need to test it. </w:t>
      </w:r>
      <w:r w:rsidR="00821EE5">
        <w:t>I copied and pasted the code from listing 8.1 into the Main method of the console application we created in this chapter. I did change the names to make the outputs different.</w:t>
      </w:r>
    </w:p>
    <w:p w:rsidR="00682158" w:rsidRDefault="00682158" w:rsidP="00092C66">
      <w:pPr>
        <w:pStyle w:val="Body"/>
      </w:pPr>
    </w:p>
    <w:p w:rsidR="00682158" w:rsidRDefault="00682158" w:rsidP="00682158">
      <w:pPr>
        <w:pStyle w:val="Code"/>
      </w:pPr>
      <w:r>
        <w:t>+ivan@ivan-mbp:~/projects/ironruby-in-action/Samples/MonoBugTracker</w:t>
      </w:r>
    </w:p>
    <w:p w:rsidR="00682158" w:rsidRDefault="00682158" w:rsidP="00682158">
      <w:pPr>
        <w:pStyle w:val="Code"/>
      </w:pPr>
      <w:r>
        <w:t>(master)» mono MonoBugTrackerStatemachine.exe</w:t>
      </w:r>
    </w:p>
    <w:p w:rsidR="00682158" w:rsidRDefault="00682158" w:rsidP="00682158">
      <w:pPr>
        <w:pStyle w:val="Code"/>
      </w:pPr>
      <w:r>
        <w:t>Tom, RE The bug of bugs: You own it.</w:t>
      </w:r>
    </w:p>
    <w:p w:rsidR="00682158" w:rsidRDefault="00682158" w:rsidP="00682158">
      <w:pPr>
        <w:pStyle w:val="Code"/>
      </w:pPr>
      <w:r>
        <w:t>Tom, RE The bug of bugs: You're off the hook.</w:t>
      </w:r>
    </w:p>
    <w:p w:rsidR="00682158" w:rsidRDefault="00682158" w:rsidP="00682158">
      <w:pPr>
        <w:pStyle w:val="Code"/>
      </w:pPr>
      <w:r>
        <w:t>Ivan, RE The bug of bugs: You own it.</w:t>
      </w:r>
    </w:p>
    <w:p w:rsidR="00682158" w:rsidRDefault="00682158" w:rsidP="00682158">
      <w:pPr>
        <w:pStyle w:val="Code"/>
      </w:pPr>
      <w:r>
        <w:t>Ivan, RE The bug of bugs: You're off the hook.</w:t>
      </w:r>
    </w:p>
    <w:p w:rsidR="00682158" w:rsidRDefault="00682158" w:rsidP="00682158">
      <w:pPr>
        <w:pStyle w:val="Code"/>
      </w:pPr>
      <w:r>
        <w:t>Ivan, RE The bug of bugs: Don't forget to help the new guy.</w:t>
      </w:r>
    </w:p>
    <w:p w:rsidR="00682158" w:rsidRDefault="00682158" w:rsidP="00682158">
      <w:pPr>
        <w:pStyle w:val="Code"/>
      </w:pPr>
      <w:r>
        <w:t>Adam, RE The bug of bugs: You own it.</w:t>
      </w:r>
    </w:p>
    <w:p w:rsidR="00682158" w:rsidRDefault="00682158" w:rsidP="00682158">
      <w:pPr>
        <w:pStyle w:val="Code"/>
      </w:pPr>
      <w:r>
        <w:t>Adam, RE The bug of bugs: You're off the hook.</w:t>
      </w:r>
    </w:p>
    <w:p w:rsidR="00682158" w:rsidRDefault="00682158" w:rsidP="00682158">
      <w:pPr>
        <w:pStyle w:val="Code"/>
      </w:pPr>
      <w:r>
        <w:t>All done</w:t>
      </w:r>
    </w:p>
    <w:p w:rsidR="00682158" w:rsidRDefault="00682158" w:rsidP="00092C66">
      <w:pPr>
        <w:pStyle w:val="Body"/>
      </w:pPr>
    </w:p>
    <w:p w:rsidR="008745E8" w:rsidRDefault="00682158" w:rsidP="00682158">
      <w:pPr>
        <w:pStyle w:val="Body"/>
      </w:pPr>
      <w:r>
        <w:t xml:space="preserve">Great! It looks like it all worked out nicely. </w:t>
      </w:r>
      <w:r w:rsidR="00B14706">
        <w:t xml:space="preserve">So at this moment we’re compatible and our code will run on any .NET 2.0-enabled machine. At the moment of this writing the .NET framework just </w:t>
      </w:r>
      <w:r w:rsidR="00D7064C">
        <w:t>entered the Beta 2 stage for it</w:t>
      </w:r>
      <w:r w:rsidR="00B14706">
        <w:t xml:space="preserve">s 4.0 version. From a dynamic languages perspective this release is big. .NET 4.0 has a dynamic keyword which makes it possible to call methods on dynamic objects without the need to go through the </w:t>
      </w:r>
      <w:r w:rsidR="00D7064C">
        <w:t>O</w:t>
      </w:r>
      <w:r w:rsidR="00B14706">
        <w:t>bject</w:t>
      </w:r>
      <w:r w:rsidR="00D7064C">
        <w:t>O</w:t>
      </w:r>
      <w:r w:rsidR="00B14706">
        <w:t xml:space="preserve">perations helper class.  The next part of this chapter looks at what’s involved in making the bug sample work with .NET 4.0. If mono has progressed far enough by the time you read this they will also implement this dynamic keyword and so the next part should work on a mono box too, but </w:t>
      </w:r>
      <w:r w:rsidR="0010258A">
        <w:t xml:space="preserve">for me </w:t>
      </w:r>
      <w:r w:rsidR="00B14706">
        <w:t>it only works well on windows</w:t>
      </w:r>
      <w:r w:rsidR="00432FA9">
        <w:t xml:space="preserve"> currently</w:t>
      </w:r>
      <w:r w:rsidR="00B14706">
        <w:t>.</w:t>
      </w:r>
    </w:p>
    <w:p w:rsidR="008745E8" w:rsidRDefault="008745E8" w:rsidP="008745E8">
      <w:pPr>
        <w:pStyle w:val="Head2"/>
      </w:pPr>
      <w:r>
        <w:t>8.2.6 Leveraging the dynamic keyword in .NET 4.0</w:t>
      </w:r>
    </w:p>
    <w:p w:rsidR="006E23D4" w:rsidRDefault="006E23D4" w:rsidP="006E23D4">
      <w:pPr>
        <w:pStyle w:val="Body1"/>
      </w:pPr>
      <w:r>
        <w:t>#TODO: finish this on windows.</w:t>
      </w:r>
    </w:p>
    <w:p w:rsidR="006E23D4" w:rsidRDefault="006E23D4" w:rsidP="006E23D4">
      <w:pPr>
        <w:pStyle w:val="Head1"/>
      </w:pPr>
      <w:r>
        <w:t>8.3 Sweetening the plain vanilla FileSystemWatcher</w:t>
      </w:r>
    </w:p>
    <w:p w:rsidR="0038637D" w:rsidRDefault="006E23D4" w:rsidP="006E23D4">
      <w:pPr>
        <w:pStyle w:val="Body1"/>
      </w:pPr>
      <w:r>
        <w:t xml:space="preserve">The previous example was a good example of linking an existing Ruby library to a new or already existing CLR application. </w:t>
      </w:r>
      <w:r w:rsidR="0038637D">
        <w:t xml:space="preserve">But we didn’t talk nearly as much about actually building a DSL as I’d like.  I was presented with 2 options, either continue the example of the state machine or pick another subject to write a DSL around. I chose the latter because I get to show off much more stuff without the added complexity of </w:t>
      </w:r>
      <w:r w:rsidR="00D7064C">
        <w:t xml:space="preserve">the </w:t>
      </w:r>
      <w:r w:rsidR="0038637D">
        <w:t>logic surrounding state machines.</w:t>
      </w:r>
    </w:p>
    <w:p w:rsidR="009862C4" w:rsidRDefault="0038637D" w:rsidP="0038637D">
      <w:pPr>
        <w:pStyle w:val="Body"/>
      </w:pPr>
      <w:r>
        <w:t xml:space="preserve">Something I will regularly watch certain paths on the file system for changes and subsequently perform actions when something happens there. The .NET framework provides us with a </w:t>
      </w:r>
      <w:r w:rsidRPr="00D7064C">
        <w:rPr>
          <w:rStyle w:val="CodeinText"/>
        </w:rPr>
        <w:t>FileSystemWatcher</w:t>
      </w:r>
      <w:r>
        <w:t xml:space="preserve"> class to help you with that task. </w:t>
      </w:r>
      <w:r w:rsidR="00D7064C">
        <w:t>This</w:t>
      </w:r>
      <w:r w:rsidR="001F6AD6">
        <w:t xml:space="preserve"> </w:t>
      </w:r>
      <w:r w:rsidR="001F6AD6" w:rsidRPr="00D7064C">
        <w:rPr>
          <w:rStyle w:val="CodeinText"/>
        </w:rPr>
        <w:t>FileSystemWatcher</w:t>
      </w:r>
      <w:r w:rsidR="001F6AD6">
        <w:t xml:space="preserve"> can be defined on a certain path, which can be a folder, and optionally you can set the watcher instance to include the subdirectories of that path too. But for any kind of more advanced filtering you’re either left with defining different paths to watch or provide your own filter when an event is fired. </w:t>
      </w:r>
      <w:r w:rsidR="009862C4">
        <w:t>There are some other issues involved but in the interest of keeping the code simple; this version of the DSL won’t compensate for all of them, as that isn’t the topic of the discussion. Let’s start with determining where we want to take this.</w:t>
      </w:r>
    </w:p>
    <w:p w:rsidR="009862C4" w:rsidRDefault="009862C4" w:rsidP="009862C4">
      <w:pPr>
        <w:pStyle w:val="Head2"/>
      </w:pPr>
      <w:r>
        <w:t>8.3.1. Starting with the end result</w:t>
      </w:r>
    </w:p>
    <w:p w:rsidR="004131FC" w:rsidRDefault="00F30922" w:rsidP="009862C4">
      <w:pPr>
        <w:pStyle w:val="Body1"/>
      </w:pPr>
      <w:r>
        <w:t xml:space="preserve">We’ll soon dive in and get to leverage a bunch of meta-programming tricks to build the file watching DSL. In the DSL I’d like to use regular expressions for the filters as well as a limited form of glob patterns, limited in the sense that it only needs to understand the </w:t>
      </w:r>
      <w:r w:rsidRPr="004131FC">
        <w:rPr>
          <w:rStyle w:val="CodeinText"/>
        </w:rPr>
        <w:t>**</w:t>
      </w:r>
      <w:r>
        <w:t xml:space="preserve">, </w:t>
      </w:r>
      <w:r w:rsidRPr="004131FC">
        <w:rPr>
          <w:rStyle w:val="CodeinText"/>
        </w:rPr>
        <w:t>?</w:t>
      </w:r>
      <w:r>
        <w:t xml:space="preserve"> and </w:t>
      </w:r>
      <w:r w:rsidRPr="004131FC">
        <w:rPr>
          <w:rStyle w:val="CodeinText"/>
        </w:rPr>
        <w:t>*</w:t>
      </w:r>
      <w:r>
        <w:t xml:space="preserve"> wildcard operators. </w:t>
      </w:r>
      <w:r w:rsidR="004131FC">
        <w:t xml:space="preserve">I would like to </w:t>
      </w:r>
      <w:r w:rsidR="00D7064C">
        <w:t xml:space="preserve">be able to </w:t>
      </w:r>
      <w:r w:rsidR="004131FC">
        <w:t>specify multiple regular expressions for a given path. I would also like to be able to specify a “blanket” regular expression for a path that is used as the default filter and takes precedence over the more specific regular expressions. Listing 8.10 shows what the end result looks like for what I’d like to achieve.</w:t>
      </w:r>
    </w:p>
    <w:p w:rsidR="004131FC" w:rsidRDefault="004131FC" w:rsidP="004131FC">
      <w:pPr>
        <w:pStyle w:val="CodeListingCaption"/>
      </w:pPr>
      <w:r>
        <w:t>Listing 8.10 The finished file system watch DSL</w:t>
      </w:r>
    </w:p>
    <w:p w:rsidR="004131FC" w:rsidRDefault="004131FC" w:rsidP="004131FC">
      <w:pPr>
        <w:pStyle w:val="Code"/>
      </w:pPr>
      <w:r>
        <w:t>filesystem do</w:t>
      </w:r>
    </w:p>
    <w:p w:rsidR="009414AF" w:rsidRDefault="004131FC" w:rsidP="004131FC">
      <w:pPr>
        <w:pStyle w:val="Code"/>
      </w:pPr>
      <w:r>
        <w:t xml:space="preserve">  watch("/path/to/watch", /_spec.rb$/ui) do</w:t>
      </w:r>
    </w:p>
    <w:p w:rsidR="004131FC" w:rsidRDefault="009414AF" w:rsidP="004131FC">
      <w:pPr>
        <w:pStyle w:val="Code"/>
      </w:pPr>
      <w:r>
        <w:t xml:space="preserve">    include_subdirs</w:t>
      </w:r>
    </w:p>
    <w:p w:rsidR="004131FC" w:rsidRDefault="004131FC" w:rsidP="004131FC">
      <w:pPr>
        <w:pStyle w:val="Code"/>
      </w:pPr>
      <w:r>
        <w:t xml:space="preserve">    on_change { |args| # do stuff here with args.path or args.name }</w:t>
      </w:r>
    </w:p>
    <w:p w:rsidR="004131FC" w:rsidRDefault="004131FC" w:rsidP="004131FC">
      <w:pPr>
        <w:pStyle w:val="Code"/>
      </w:pPr>
      <w:r>
        <w:t xml:space="preserve">    on_change /integration\/.*_spec.rb/ { |args| # do stuff here } </w:t>
      </w:r>
    </w:p>
    <w:p w:rsidR="004131FC" w:rsidRDefault="004131FC" w:rsidP="004131FC">
      <w:pPr>
        <w:pStyle w:val="Code"/>
      </w:pPr>
      <w:r>
        <w:t xml:space="preserve">    on_rename { |args| # do stuff here }</w:t>
      </w:r>
    </w:p>
    <w:p w:rsidR="004131FC" w:rsidRDefault="004131FC" w:rsidP="004131FC">
      <w:pPr>
        <w:pStyle w:val="Code"/>
      </w:pPr>
      <w:r>
        <w:t xml:space="preserve">    on_rename "*.rb" { |args| # do stuff here } </w:t>
      </w:r>
    </w:p>
    <w:p w:rsidR="004131FC" w:rsidRDefault="004131FC" w:rsidP="004131FC">
      <w:pPr>
        <w:pStyle w:val="Code"/>
      </w:pPr>
      <w:r>
        <w:t xml:space="preserve">    on_delete { |args| # do stuff here with args.path or args.name } </w:t>
      </w:r>
    </w:p>
    <w:p w:rsidR="004131FC" w:rsidRDefault="004131FC" w:rsidP="004131FC">
      <w:pPr>
        <w:pStyle w:val="Code"/>
      </w:pPr>
      <w:r>
        <w:t xml:space="preserve">    on_create { |args| # do stuff here with args.path or args.name } </w:t>
      </w:r>
    </w:p>
    <w:p w:rsidR="004131FC" w:rsidRDefault="004131FC" w:rsidP="004131FC">
      <w:pPr>
        <w:pStyle w:val="Code"/>
      </w:pPr>
      <w:r>
        <w:t xml:space="preserve">    on_error  { |args| # do stuff here with } </w:t>
      </w:r>
    </w:p>
    <w:p w:rsidR="004131FC" w:rsidRDefault="004131FC" w:rsidP="004131FC">
      <w:pPr>
        <w:pStyle w:val="Code"/>
      </w:pPr>
      <w:r>
        <w:t xml:space="preserve">  end</w:t>
      </w:r>
    </w:p>
    <w:p w:rsidR="009414AF" w:rsidRDefault="004131FC" w:rsidP="004131FC">
      <w:pPr>
        <w:pStyle w:val="Code"/>
      </w:pPr>
      <w:r>
        <w:t xml:space="preserve">  watch("/another/path/to/watch", /app\/.*\.rb$/ui) do</w:t>
      </w:r>
    </w:p>
    <w:p w:rsidR="004131FC" w:rsidRDefault="009414AF" w:rsidP="004131FC">
      <w:pPr>
        <w:pStyle w:val="Code"/>
      </w:pPr>
      <w:r>
        <w:t xml:space="preserve">    top_level_only</w:t>
      </w:r>
    </w:p>
    <w:p w:rsidR="004131FC" w:rsidRDefault="004131FC" w:rsidP="004131FC">
      <w:pPr>
        <w:pStyle w:val="Code"/>
      </w:pPr>
      <w:r>
        <w:t xml:space="preserve">    on_change { |args| # do stuff here with args.path or args.name } </w:t>
      </w:r>
    </w:p>
    <w:p w:rsidR="004131FC" w:rsidRDefault="004131FC" w:rsidP="004131FC">
      <w:pPr>
        <w:pStyle w:val="Code"/>
      </w:pPr>
      <w:r>
        <w:t xml:space="preserve">    on_rename { |args| # do stuff here } </w:t>
      </w:r>
    </w:p>
    <w:p w:rsidR="004131FC" w:rsidRDefault="004131FC" w:rsidP="004131FC">
      <w:pPr>
        <w:pStyle w:val="Code"/>
      </w:pPr>
      <w:r>
        <w:t xml:space="preserve">    on_delete { |args| # do stuff here with args.path or args.name } </w:t>
      </w:r>
    </w:p>
    <w:p w:rsidR="004131FC" w:rsidRDefault="004131FC" w:rsidP="004131FC">
      <w:pPr>
        <w:pStyle w:val="Code"/>
      </w:pPr>
      <w:r>
        <w:t xml:space="preserve">    on_create { |args| # do stuff here with args.path or args.name } </w:t>
      </w:r>
    </w:p>
    <w:p w:rsidR="004131FC" w:rsidRDefault="004131FC" w:rsidP="004131FC">
      <w:pPr>
        <w:pStyle w:val="Code"/>
      </w:pPr>
      <w:r>
        <w:t xml:space="preserve">    on_error  { |args| # do stuff here } </w:t>
      </w:r>
    </w:p>
    <w:p w:rsidR="004131FC" w:rsidRDefault="004131FC" w:rsidP="004131FC">
      <w:pPr>
        <w:pStyle w:val="Code"/>
      </w:pPr>
      <w:r>
        <w:t xml:space="preserve">  end</w:t>
      </w:r>
    </w:p>
    <w:p w:rsidR="009862C4" w:rsidRPr="004131FC" w:rsidRDefault="004131FC" w:rsidP="004131FC">
      <w:pPr>
        <w:pStyle w:val="Code"/>
      </w:pPr>
      <w:r>
        <w:t>end</w:t>
      </w:r>
    </w:p>
    <w:p w:rsidR="00635E37" w:rsidRDefault="00635E37" w:rsidP="00594F3A">
      <w:pPr>
        <w:pStyle w:val="Body"/>
      </w:pPr>
    </w:p>
    <w:p w:rsidR="00E359B2" w:rsidRDefault="009B1AA0" w:rsidP="00594F3A">
      <w:pPr>
        <w:pStyle w:val="Body"/>
      </w:pPr>
      <w:r>
        <w:t xml:space="preserve">As you can see we have an entry point called </w:t>
      </w:r>
      <w:r w:rsidRPr="00D7064C">
        <w:rPr>
          <w:rStyle w:val="CodeinText"/>
        </w:rPr>
        <w:t>filesystem</w:t>
      </w:r>
      <w:r>
        <w:t xml:space="preserve">, which takes a block and then proceeds with defining new </w:t>
      </w:r>
      <w:r w:rsidRPr="00D7064C">
        <w:rPr>
          <w:rStyle w:val="CodeinText"/>
        </w:rPr>
        <w:t>watch</w:t>
      </w:r>
      <w:r>
        <w:t xml:space="preserve"> paths</w:t>
      </w:r>
      <w:r w:rsidR="00594F3A">
        <w:t>. Each watch path in turn takes another block where it defines the event handlers for this watch.</w:t>
      </w:r>
      <w:r>
        <w:t xml:space="preserve"> </w:t>
      </w:r>
      <w:r w:rsidR="00594F3A">
        <w:t xml:space="preserve">  This actual set up doesn’t really make sense in some cases but it does show the complete syntax we’re going for. For this example we won’t need any external libraries and so we can start right away with collecting the paths and filters.</w:t>
      </w:r>
    </w:p>
    <w:p w:rsidR="00304812" w:rsidRDefault="001A44A2" w:rsidP="00304812">
      <w:pPr>
        <w:pStyle w:val="Head2"/>
      </w:pPr>
      <w:r>
        <w:t xml:space="preserve">8.3.2 </w:t>
      </w:r>
      <w:r w:rsidR="00304812">
        <w:t>Creating up the watcher builder</w:t>
      </w:r>
    </w:p>
    <w:p w:rsidR="00A84DA7" w:rsidRDefault="00304812" w:rsidP="00304812">
      <w:pPr>
        <w:pStyle w:val="Body1"/>
      </w:pPr>
      <w:r>
        <w:t>When I build this kind of library, I like to separate the configuration of the component from the actual creation of the component internally. I tend to use a common module defining the configuration syntax, which I share between a builder and the actual implementation. When the user starts using the DSL he’s actually talking to the builder and the builder object creates the implementation instance a little bit later. That way there is less chance of errors and the syntax is explicitly defined separately so that it’s easier for somebody else to learn it.</w:t>
      </w:r>
      <w:r w:rsidR="008170D0">
        <w:t xml:space="preserve"> </w:t>
      </w:r>
      <w:r w:rsidR="00D7064C">
        <w:t>w</w:t>
      </w:r>
      <w:r w:rsidR="008170D0">
        <w:t xml:space="preserve">e’ll start </w:t>
      </w:r>
      <w:r w:rsidR="00B01432">
        <w:t>with</w:t>
      </w:r>
      <w:r w:rsidR="008170D0">
        <w:t xml:space="preserve"> the </w:t>
      </w:r>
      <w:r w:rsidR="00A84DA7">
        <w:t>parts of the builder component that can exist on their own without any other classes yet, listing 8.11 shows the output of the specs for that part.</w:t>
      </w:r>
    </w:p>
    <w:p w:rsidR="00A84DA7" w:rsidRDefault="00A84DA7" w:rsidP="00A84DA7">
      <w:pPr>
        <w:pStyle w:val="CodeListingCaption"/>
      </w:pPr>
      <w:r>
        <w:t>Listing 8.11: Spec output for the first pass over the Builder</w:t>
      </w:r>
    </w:p>
    <w:p w:rsidR="00A84DA7" w:rsidRDefault="00A84DA7" w:rsidP="00A84DA7">
      <w:pPr>
        <w:pStyle w:val="Code"/>
      </w:pPr>
      <w:r>
        <w:t>loading the library</w:t>
      </w:r>
    </w:p>
    <w:p w:rsidR="00A84DA7" w:rsidRDefault="00A84DA7" w:rsidP="00A84DA7">
      <w:pPr>
        <w:pStyle w:val="Code"/>
      </w:pPr>
      <w:r>
        <w:t>- should raise an exception when IRONRUBY_VERSION is undefined</w:t>
      </w:r>
    </w:p>
    <w:p w:rsidR="00A84DA7" w:rsidRDefault="00A84DA7" w:rsidP="00A84DA7">
      <w:pPr>
        <w:pStyle w:val="Code"/>
      </w:pPr>
    </w:p>
    <w:p w:rsidR="00A84DA7" w:rsidRDefault="00A84DA7" w:rsidP="00A84DA7">
      <w:pPr>
        <w:pStyle w:val="Code"/>
      </w:pPr>
      <w:r>
        <w:t>WatcherSyntax</w:t>
      </w:r>
    </w:p>
    <w:p w:rsidR="00A84DA7" w:rsidRDefault="00A84DA7" w:rsidP="00A84DA7">
      <w:pPr>
        <w:pStyle w:val="Code"/>
      </w:pPr>
      <w:r>
        <w:t>when initializing</w:t>
      </w:r>
    </w:p>
    <w:p w:rsidR="00A84DA7" w:rsidRDefault="00A84DA7" w:rsidP="00A84DA7">
      <w:pPr>
        <w:pStyle w:val="Code"/>
      </w:pPr>
      <w:r>
        <w:t>- should raise an error when no path is given</w:t>
      </w:r>
    </w:p>
    <w:p w:rsidR="00A84DA7" w:rsidRDefault="00A84DA7" w:rsidP="00A84DA7">
      <w:pPr>
        <w:pStyle w:val="Code"/>
      </w:pPr>
      <w:r>
        <w:t>- should have a path</w:t>
      </w:r>
    </w:p>
    <w:p w:rsidR="00A84DA7" w:rsidRDefault="00A84DA7" w:rsidP="00A84DA7">
      <w:pPr>
        <w:pStyle w:val="Code"/>
      </w:pPr>
      <w:r>
        <w:t>- should have an empty filters collection when no filter is provided</w:t>
      </w:r>
    </w:p>
    <w:p w:rsidR="00A84DA7" w:rsidRDefault="00A84DA7" w:rsidP="00A84DA7">
      <w:pPr>
        <w:pStyle w:val="Code"/>
      </w:pPr>
      <w:r>
        <w:t>- should register the filters</w:t>
      </w:r>
    </w:p>
    <w:p w:rsidR="00A84DA7" w:rsidRDefault="00A84DA7" w:rsidP="00A84DA7">
      <w:pPr>
        <w:pStyle w:val="Code"/>
      </w:pPr>
      <w:r>
        <w:t>- should by default not recurse in subdirs</w:t>
      </w:r>
    </w:p>
    <w:p w:rsidR="00A84DA7" w:rsidRDefault="00A84DA7" w:rsidP="00A84DA7">
      <w:pPr>
        <w:pStyle w:val="Code"/>
      </w:pPr>
      <w:r>
        <w:t>- should register and execute the block</w:t>
      </w:r>
    </w:p>
    <w:p w:rsidR="00A84DA7" w:rsidRDefault="00A84DA7" w:rsidP="00A84DA7">
      <w:pPr>
        <w:pStyle w:val="Code"/>
      </w:pPr>
    </w:p>
    <w:p w:rsidR="00A84DA7" w:rsidRDefault="00A84DA7" w:rsidP="00A84DA7">
      <w:pPr>
        <w:pStyle w:val="Code"/>
      </w:pPr>
      <w:r>
        <w:t>when initialized</w:t>
      </w:r>
    </w:p>
    <w:p w:rsidR="00A84DA7" w:rsidRDefault="00A84DA7" w:rsidP="00A84DA7">
      <w:pPr>
        <w:pStyle w:val="Code"/>
      </w:pPr>
      <w:r>
        <w:t>- should allow setting the path</w:t>
      </w:r>
    </w:p>
    <w:p w:rsidR="00A84DA7" w:rsidRDefault="00A84DA7" w:rsidP="00A84DA7">
      <w:pPr>
        <w:pStyle w:val="Code"/>
      </w:pPr>
      <w:r>
        <w:t>- should allow setting extra filters</w:t>
      </w:r>
    </w:p>
    <w:p w:rsidR="00A84DA7" w:rsidRDefault="00A84DA7" w:rsidP="00A84DA7">
      <w:pPr>
        <w:pStyle w:val="Code"/>
      </w:pPr>
      <w:r>
        <w:t>- should disable recursing into subdirs</w:t>
      </w:r>
    </w:p>
    <w:p w:rsidR="00A84DA7" w:rsidRDefault="00A84DA7" w:rsidP="00A84DA7">
      <w:pPr>
        <w:pStyle w:val="Code"/>
      </w:pPr>
      <w:r>
        <w:t>- should enable recursing into subdirs</w:t>
      </w:r>
    </w:p>
    <w:p w:rsidR="00A84DA7" w:rsidRDefault="00A84DA7" w:rsidP="00A84DA7">
      <w:pPr>
        <w:pStyle w:val="Code"/>
      </w:pPr>
    </w:p>
    <w:p w:rsidR="00A84DA7" w:rsidRDefault="00A84DA7" w:rsidP="00A84DA7">
      <w:pPr>
        <w:pStyle w:val="Code"/>
      </w:pPr>
      <w:r>
        <w:t>when registering handlers</w:t>
      </w:r>
    </w:p>
    <w:p w:rsidR="00A84DA7" w:rsidRDefault="00A84DA7" w:rsidP="00A84DA7">
      <w:pPr>
        <w:pStyle w:val="Code"/>
      </w:pPr>
      <w:r>
        <w:t>- should register a handler without a filter</w:t>
      </w:r>
    </w:p>
    <w:p w:rsidR="00A84DA7" w:rsidRDefault="00A84DA7" w:rsidP="00A84DA7">
      <w:pPr>
        <w:pStyle w:val="Code"/>
      </w:pPr>
      <w:r>
        <w:t>- should register a handler with a filter</w:t>
      </w:r>
    </w:p>
    <w:p w:rsidR="00A84DA7" w:rsidRPr="00A84DA7" w:rsidRDefault="00A84DA7" w:rsidP="00A84DA7">
      <w:pPr>
        <w:pStyle w:val="Code"/>
      </w:pPr>
      <w:r>
        <w:t>- should register a handler by method name</w:t>
      </w:r>
    </w:p>
    <w:p w:rsidR="00304812" w:rsidRPr="00A84DA7" w:rsidRDefault="00304812" w:rsidP="00A84DA7">
      <w:pPr>
        <w:pStyle w:val="Body"/>
      </w:pPr>
    </w:p>
    <w:p w:rsidR="001F243B" w:rsidRDefault="001F243B" w:rsidP="00304812">
      <w:pPr>
        <w:pStyle w:val="Body"/>
      </w:pPr>
      <w:r>
        <w:t>The specs above are actually about the behavior that will be shared between the builder and the watcher implementation object. And it shows the intent of having filters at several levels, we need a path and it shows the behavior switch to recurse into sub directories.</w:t>
      </w:r>
    </w:p>
    <w:p w:rsidR="004D499E" w:rsidRDefault="001F243B" w:rsidP="00304812">
      <w:pPr>
        <w:pStyle w:val="Body"/>
      </w:pPr>
      <w:r>
        <w:t>It also describes the behavior of registering the handlers. So implementing this class would bring us pretty close to where we need to be in terms of syntax afterwards it’s a matter of providing an entry point and actually building the implementation.</w:t>
      </w:r>
    </w:p>
    <w:p w:rsidR="004D499E" w:rsidRDefault="004D499E" w:rsidP="004D499E">
      <w:pPr>
        <w:pStyle w:val="SidebarHead"/>
      </w:pPr>
      <w:r>
        <w:t>Playing nice with other libraries</w:t>
      </w:r>
    </w:p>
    <w:p w:rsidR="004D499E" w:rsidRDefault="004D499E" w:rsidP="004D499E">
      <w:pPr>
        <w:pStyle w:val="Sidebar"/>
      </w:pPr>
      <w:r>
        <w:t xml:space="preserve">The library we are creating will only work on IronRuby. It might be good form to inform other ruby implementations that this library needs to be loaded from IronRuby to work. </w:t>
      </w:r>
    </w:p>
    <w:p w:rsidR="004D499E" w:rsidRDefault="004D499E" w:rsidP="004D499E">
      <w:pPr>
        <w:pStyle w:val="Sidebar"/>
      </w:pPr>
      <w:r>
        <w:t>There are several ways to solve that and most of them involve checking for a constant or the value of a constant.   In this case I opted to check for the constant IRONRUBY_VERSION, because I know that constant is unique for the IronRuby implementation.</w:t>
      </w:r>
    </w:p>
    <w:p w:rsidR="004D499E" w:rsidRDefault="004D499E" w:rsidP="004D499E">
      <w:pPr>
        <w:pStyle w:val="Sidebar"/>
      </w:pPr>
      <w:r>
        <w:t>Shri Borde of the IronRuby/DLR developer team recommends the following statement to check if you’re running in IronRuby:</w:t>
      </w:r>
    </w:p>
    <w:p w:rsidR="004D499E" w:rsidRDefault="004D499E" w:rsidP="004D499E">
      <w:pPr>
        <w:pStyle w:val="Sidebar"/>
      </w:pPr>
      <w:r w:rsidRPr="004D499E">
        <w:rPr>
          <w:rStyle w:val="CodeinText"/>
        </w:rPr>
        <w:t xml:space="preserve">do_some_ironruby_stuff if defined?(RUBY_PLATFORM) and RUBY_PLATFORM == </w:t>
      </w:r>
      <w:r>
        <w:rPr>
          <w:rStyle w:val="CodeinText"/>
        </w:rPr>
        <w:t>“</w:t>
      </w:r>
      <w:r w:rsidRPr="004D499E">
        <w:rPr>
          <w:rStyle w:val="CodeinText"/>
        </w:rPr>
        <w:t>ironruby”</w:t>
      </w:r>
      <w:r>
        <w:t>.</w:t>
      </w:r>
    </w:p>
    <w:p w:rsidR="00996DB5" w:rsidRDefault="004D499E" w:rsidP="004D499E">
      <w:pPr>
        <w:pStyle w:val="Sidebar"/>
      </w:pPr>
      <w:r>
        <w:t>The latter way is probably the proper way of checking for the ruby platform you’re running on.</w:t>
      </w:r>
    </w:p>
    <w:p w:rsidR="004D499E" w:rsidRDefault="00052BAE" w:rsidP="00996DB5">
      <w:pPr>
        <w:pStyle w:val="Body"/>
      </w:pPr>
      <w:r>
        <w:t xml:space="preserve">Because I know where this is heading I’m going to include this straight into a module. I started out with this as a part of the </w:t>
      </w:r>
      <w:r w:rsidRPr="00052BAE">
        <w:rPr>
          <w:rStyle w:val="CodeinText"/>
        </w:rPr>
        <w:t>WatcherBuilder</w:t>
      </w:r>
      <w:r>
        <w:t xml:space="preserve"> class and later extracted it into the </w:t>
      </w:r>
      <w:r w:rsidRPr="00052BAE">
        <w:rPr>
          <w:rStyle w:val="CodeinText"/>
        </w:rPr>
        <w:t>WatcherSyntax</w:t>
      </w:r>
      <w:r>
        <w:t xml:space="preserve"> module shown in Listing 8.12.</w:t>
      </w:r>
    </w:p>
    <w:p w:rsidR="00996DB5" w:rsidRDefault="00996DB5" w:rsidP="00996DB5">
      <w:pPr>
        <w:pStyle w:val="CodeListingCaption"/>
      </w:pPr>
      <w:r>
        <w:t>Listing 8.12: The common syntax module</w:t>
      </w:r>
    </w:p>
    <w:p w:rsidR="00996DB5" w:rsidRDefault="00996DB5" w:rsidP="00052BAE">
      <w:pPr>
        <w:pStyle w:val="Code"/>
        <w:tabs>
          <w:tab w:val="right" w:pos="7371"/>
        </w:tabs>
      </w:pPr>
      <w:r>
        <w:t>module WatcherSyntax</w:t>
      </w:r>
    </w:p>
    <w:p w:rsidR="00996DB5" w:rsidRDefault="00996DB5" w:rsidP="00052BAE">
      <w:pPr>
        <w:pStyle w:val="Code"/>
        <w:tabs>
          <w:tab w:val="right" w:pos="7371"/>
        </w:tabs>
      </w:pPr>
      <w:r>
        <w:t xml:space="preserve">  </w:t>
      </w:r>
    </w:p>
    <w:p w:rsidR="00996DB5" w:rsidRDefault="00996DB5" w:rsidP="00052BAE">
      <w:pPr>
        <w:pStyle w:val="Code"/>
        <w:tabs>
          <w:tab w:val="right" w:pos="7371"/>
        </w:tabs>
      </w:pPr>
      <w:r>
        <w:t xml:space="preserve">  attr_accessor :path, :filters, :subdirs, :handlers</w:t>
      </w:r>
    </w:p>
    <w:p w:rsidR="00996DB5" w:rsidRDefault="00996DB5" w:rsidP="00052BAE">
      <w:pPr>
        <w:pStyle w:val="Code"/>
        <w:tabs>
          <w:tab w:val="right" w:pos="7371"/>
        </w:tabs>
      </w:pPr>
      <w:r>
        <w:t xml:space="preserve">  </w:t>
      </w:r>
    </w:p>
    <w:p w:rsidR="00996DB5" w:rsidRDefault="00996DB5" w:rsidP="00052BAE">
      <w:pPr>
        <w:pStyle w:val="Code"/>
        <w:tabs>
          <w:tab w:val="right" w:pos="7371"/>
        </w:tabs>
      </w:pPr>
      <w:r>
        <w:t xml:space="preserve">  def path(val = nil)</w:t>
      </w:r>
      <w:r w:rsidR="00052BAE">
        <w:tab/>
        <w:t>1</w:t>
      </w:r>
    </w:p>
    <w:p w:rsidR="00996DB5" w:rsidRDefault="00996DB5" w:rsidP="00052BAE">
      <w:pPr>
        <w:pStyle w:val="Code"/>
        <w:tabs>
          <w:tab w:val="right" w:pos="7371"/>
        </w:tabs>
      </w:pPr>
      <w:r>
        <w:t xml:space="preserve">    @path = val if val</w:t>
      </w:r>
    </w:p>
    <w:p w:rsidR="00996DB5" w:rsidRDefault="00996DB5" w:rsidP="00052BAE">
      <w:pPr>
        <w:pStyle w:val="Code"/>
        <w:tabs>
          <w:tab w:val="right" w:pos="7371"/>
        </w:tabs>
      </w:pPr>
      <w:r>
        <w:t xml:space="preserve">    @path</w:t>
      </w:r>
    </w:p>
    <w:p w:rsidR="00996DB5" w:rsidRDefault="00996DB5" w:rsidP="00052BAE">
      <w:pPr>
        <w:pStyle w:val="Code"/>
        <w:tabs>
          <w:tab w:val="right" w:pos="7371"/>
        </w:tabs>
      </w:pPr>
      <w:r>
        <w:t xml:space="preserve">  end</w:t>
      </w:r>
    </w:p>
    <w:p w:rsidR="00996DB5" w:rsidRDefault="00996DB5" w:rsidP="00052BAE">
      <w:pPr>
        <w:pStyle w:val="Code"/>
        <w:tabs>
          <w:tab w:val="right" w:pos="7371"/>
        </w:tabs>
      </w:pPr>
    </w:p>
    <w:p w:rsidR="00996DB5" w:rsidRDefault="00996DB5" w:rsidP="00052BAE">
      <w:pPr>
        <w:pStyle w:val="Code"/>
        <w:tabs>
          <w:tab w:val="right" w:pos="7371"/>
        </w:tabs>
      </w:pPr>
      <w:r>
        <w:t xml:space="preserve">  def filter(*val)</w:t>
      </w:r>
      <w:r w:rsidR="00052BAE">
        <w:tab/>
        <w:t>2</w:t>
      </w:r>
    </w:p>
    <w:p w:rsidR="00996DB5" w:rsidRDefault="00996DB5" w:rsidP="00052BAE">
      <w:pPr>
        <w:pStyle w:val="Code"/>
        <w:tabs>
          <w:tab w:val="right" w:pos="7371"/>
        </w:tabs>
      </w:pPr>
      <w:r>
        <w:t xml:space="preserve">    @filters = register_filters @filters, *val</w:t>
      </w:r>
    </w:p>
    <w:p w:rsidR="00996DB5" w:rsidRDefault="00996DB5" w:rsidP="00052BAE">
      <w:pPr>
        <w:pStyle w:val="Code"/>
        <w:tabs>
          <w:tab w:val="right" w:pos="7371"/>
        </w:tabs>
      </w:pPr>
      <w:r>
        <w:t xml:space="preserve">  end</w:t>
      </w:r>
    </w:p>
    <w:p w:rsidR="00996DB5" w:rsidRDefault="00996DB5" w:rsidP="00052BAE">
      <w:pPr>
        <w:pStyle w:val="Code"/>
        <w:tabs>
          <w:tab w:val="right" w:pos="7371"/>
        </w:tabs>
      </w:pPr>
    </w:p>
    <w:p w:rsidR="00996DB5" w:rsidRDefault="00996DB5" w:rsidP="00052BAE">
      <w:pPr>
        <w:pStyle w:val="Code"/>
        <w:tabs>
          <w:tab w:val="right" w:pos="7371"/>
        </w:tabs>
      </w:pPr>
      <w:r>
        <w:t xml:space="preserve">  def top_level_only</w:t>
      </w:r>
      <w:r w:rsidR="00052BAE">
        <w:tab/>
        <w:t>3</w:t>
      </w:r>
    </w:p>
    <w:p w:rsidR="00996DB5" w:rsidRDefault="00996DB5" w:rsidP="00052BAE">
      <w:pPr>
        <w:pStyle w:val="Code"/>
        <w:tabs>
          <w:tab w:val="right" w:pos="7371"/>
        </w:tabs>
      </w:pPr>
      <w:r>
        <w:t xml:space="preserve">    @subdirs = false</w:t>
      </w:r>
    </w:p>
    <w:p w:rsidR="00996DB5" w:rsidRDefault="00996DB5" w:rsidP="00052BAE">
      <w:pPr>
        <w:pStyle w:val="Code"/>
        <w:tabs>
          <w:tab w:val="right" w:pos="7371"/>
        </w:tabs>
      </w:pPr>
      <w:r>
        <w:t xml:space="preserve">  end</w:t>
      </w:r>
    </w:p>
    <w:p w:rsidR="00996DB5" w:rsidRDefault="00996DB5" w:rsidP="00052BAE">
      <w:pPr>
        <w:pStyle w:val="Code"/>
        <w:tabs>
          <w:tab w:val="right" w:pos="7371"/>
        </w:tabs>
      </w:pPr>
    </w:p>
    <w:p w:rsidR="00996DB5" w:rsidRDefault="00996DB5" w:rsidP="00052BAE">
      <w:pPr>
        <w:pStyle w:val="Code"/>
        <w:tabs>
          <w:tab w:val="right" w:pos="7371"/>
        </w:tabs>
      </w:pPr>
      <w:r>
        <w:t xml:space="preserve">  def recurse</w:t>
      </w:r>
    </w:p>
    <w:p w:rsidR="00996DB5" w:rsidRDefault="00996DB5" w:rsidP="00052BAE">
      <w:pPr>
        <w:pStyle w:val="Code"/>
        <w:tabs>
          <w:tab w:val="right" w:pos="7371"/>
        </w:tabs>
      </w:pPr>
      <w:r>
        <w:t xml:space="preserve">    @subdirs = true</w:t>
      </w:r>
    </w:p>
    <w:p w:rsidR="00996DB5" w:rsidRDefault="00996DB5" w:rsidP="00052BAE">
      <w:pPr>
        <w:pStyle w:val="Code"/>
        <w:tabs>
          <w:tab w:val="right" w:pos="7371"/>
        </w:tabs>
      </w:pPr>
      <w:r>
        <w:t xml:space="preserve">  end</w:t>
      </w:r>
    </w:p>
    <w:p w:rsidR="00996DB5" w:rsidRDefault="00996DB5" w:rsidP="00052BAE">
      <w:pPr>
        <w:pStyle w:val="Code"/>
        <w:tabs>
          <w:tab w:val="right" w:pos="7371"/>
        </w:tabs>
      </w:pPr>
      <w:r>
        <w:t xml:space="preserve">  alias_method :include_subdirs, :recurse</w:t>
      </w:r>
    </w:p>
    <w:p w:rsidR="00996DB5" w:rsidRDefault="00996DB5" w:rsidP="00052BAE">
      <w:pPr>
        <w:pStyle w:val="Code"/>
        <w:tabs>
          <w:tab w:val="right" w:pos="7371"/>
        </w:tabs>
      </w:pPr>
    </w:p>
    <w:p w:rsidR="00996DB5" w:rsidRDefault="00996DB5" w:rsidP="00052BAE">
      <w:pPr>
        <w:pStyle w:val="Code"/>
        <w:tabs>
          <w:tab w:val="right" w:pos="7371"/>
        </w:tabs>
      </w:pPr>
      <w:r>
        <w:t xml:space="preserve">  def on(action, *filters, &amp;handler)</w:t>
      </w:r>
      <w:r w:rsidR="00052BAE">
        <w:tab/>
        <w:t>4</w:t>
      </w:r>
    </w:p>
    <w:p w:rsidR="00932933" w:rsidRDefault="00932933" w:rsidP="00932933">
      <w:pPr>
        <w:pStyle w:val="Code"/>
        <w:tabs>
          <w:tab w:val="right" w:pos="7371"/>
        </w:tabs>
      </w:pPr>
      <w:r>
        <w:t xml:space="preserve">    @handlers ||= {}</w:t>
      </w:r>
    </w:p>
    <w:p w:rsidR="00932933" w:rsidRDefault="00932933" w:rsidP="00932933">
      <w:pPr>
        <w:pStyle w:val="Code"/>
        <w:tabs>
          <w:tab w:val="right" w:pos="7371"/>
        </w:tabs>
      </w:pPr>
      <w:r>
        <w:t xml:space="preserve">    @handlers[action.to_sym] ||= {}   </w:t>
      </w:r>
    </w:p>
    <w:p w:rsidR="00932933" w:rsidRDefault="00932933" w:rsidP="00932933">
      <w:pPr>
        <w:pStyle w:val="Code"/>
        <w:tabs>
          <w:tab w:val="right" w:pos="7371"/>
        </w:tabs>
      </w:pPr>
      <w:r>
        <w:t xml:space="preserve">    hand = @handlers[action.to_sym] </w:t>
      </w:r>
    </w:p>
    <w:p w:rsidR="00932933" w:rsidRDefault="00932933" w:rsidP="00932933">
      <w:pPr>
        <w:pStyle w:val="Code"/>
        <w:tabs>
          <w:tab w:val="right" w:pos="7371"/>
        </w:tabs>
      </w:pPr>
      <w:r>
        <w:t xml:space="preserve">    filters = [:default] if filters.empty?</w:t>
      </w:r>
    </w:p>
    <w:p w:rsidR="00932933" w:rsidRDefault="00932933" w:rsidP="00932933">
      <w:pPr>
        <w:pStyle w:val="Code"/>
        <w:tabs>
          <w:tab w:val="right" w:pos="7371"/>
        </w:tabs>
      </w:pPr>
      <w:r>
        <w:t xml:space="preserve">    filters.each do |filt|</w:t>
      </w:r>
    </w:p>
    <w:p w:rsidR="00932933" w:rsidRDefault="00932933" w:rsidP="00932933">
      <w:pPr>
        <w:pStyle w:val="Code"/>
        <w:tabs>
          <w:tab w:val="right" w:pos="7371"/>
        </w:tabs>
      </w:pPr>
      <w:r>
        <w:t xml:space="preserve">      filt = :default if filt.to_s.empty?</w:t>
      </w:r>
    </w:p>
    <w:p w:rsidR="00932933" w:rsidRDefault="00932933" w:rsidP="00932933">
      <w:pPr>
        <w:pStyle w:val="Code"/>
        <w:tabs>
          <w:tab w:val="right" w:pos="7371"/>
        </w:tabs>
      </w:pPr>
      <w:r>
        <w:t xml:space="preserve">      hand[filt] ||= []</w:t>
      </w:r>
    </w:p>
    <w:p w:rsidR="00932933" w:rsidRDefault="00932933" w:rsidP="00932933">
      <w:pPr>
        <w:pStyle w:val="Code"/>
        <w:tabs>
          <w:tab w:val="right" w:pos="7371"/>
        </w:tabs>
      </w:pPr>
      <w:r>
        <w:t xml:space="preserve">      hand[filt] &lt;&lt; handler</w:t>
      </w:r>
    </w:p>
    <w:p w:rsidR="00932933" w:rsidRDefault="00932933" w:rsidP="00932933">
      <w:pPr>
        <w:pStyle w:val="Code"/>
        <w:tabs>
          <w:tab w:val="right" w:pos="7371"/>
        </w:tabs>
      </w:pPr>
      <w:r>
        <w:t xml:space="preserve">    end</w:t>
      </w:r>
    </w:p>
    <w:p w:rsidR="00996DB5" w:rsidRDefault="00932933" w:rsidP="00932933">
      <w:pPr>
        <w:pStyle w:val="Code"/>
        <w:tabs>
          <w:tab w:val="right" w:pos="7371"/>
        </w:tabs>
      </w:pPr>
      <w:r>
        <w:t xml:space="preserve">  end</w:t>
      </w:r>
      <w:r w:rsidR="00996DB5">
        <w:t xml:space="preserve">  </w:t>
      </w:r>
    </w:p>
    <w:p w:rsidR="00932933" w:rsidRDefault="00932933" w:rsidP="00052BAE">
      <w:pPr>
        <w:pStyle w:val="Code"/>
        <w:tabs>
          <w:tab w:val="right" w:pos="7371"/>
        </w:tabs>
      </w:pPr>
      <w:r>
        <w:t xml:space="preserve">  </w:t>
      </w:r>
    </w:p>
    <w:p w:rsidR="00996DB5" w:rsidRDefault="00996DB5" w:rsidP="00052BAE">
      <w:pPr>
        <w:pStyle w:val="Code"/>
        <w:tabs>
          <w:tab w:val="right" w:pos="7371"/>
        </w:tabs>
      </w:pPr>
      <w:r>
        <w:t xml:space="preserve">private </w:t>
      </w:r>
    </w:p>
    <w:p w:rsidR="00996DB5" w:rsidRDefault="00996DB5" w:rsidP="00052BAE">
      <w:pPr>
        <w:pStyle w:val="Code"/>
        <w:tabs>
          <w:tab w:val="right" w:pos="7371"/>
        </w:tabs>
      </w:pPr>
      <w:r>
        <w:t xml:space="preserve">  def register_filters(coll, *val)</w:t>
      </w:r>
    </w:p>
    <w:p w:rsidR="00996DB5" w:rsidRDefault="00996DB5" w:rsidP="00052BAE">
      <w:pPr>
        <w:pStyle w:val="Code"/>
        <w:tabs>
          <w:tab w:val="right" w:pos="7371"/>
        </w:tabs>
      </w:pPr>
      <w:r>
        <w:t xml:space="preserve">    val.inject(coll||[]) { |memo, filt| memo &lt;&lt; filt unless memo.include?(filt); memo  </w:t>
      </w:r>
      <w:r w:rsidR="004B4793">
        <w:t>}</w:t>
      </w:r>
    </w:p>
    <w:p w:rsidR="00996DB5" w:rsidRDefault="00996DB5" w:rsidP="00052BAE">
      <w:pPr>
        <w:pStyle w:val="Code"/>
        <w:tabs>
          <w:tab w:val="right" w:pos="7371"/>
        </w:tabs>
      </w:pPr>
      <w:r>
        <w:t xml:space="preserve">  end</w:t>
      </w:r>
    </w:p>
    <w:p w:rsidR="00996DB5" w:rsidRDefault="00996DB5" w:rsidP="00052BAE">
      <w:pPr>
        <w:pStyle w:val="Code"/>
        <w:tabs>
          <w:tab w:val="right" w:pos="7371"/>
        </w:tabs>
      </w:pPr>
      <w:r>
        <w:t xml:space="preserve">  </w:t>
      </w:r>
    </w:p>
    <w:p w:rsidR="004B4793" w:rsidRDefault="00996DB5" w:rsidP="00932933">
      <w:pPr>
        <w:pStyle w:val="Code"/>
        <w:tabs>
          <w:tab w:val="right" w:pos="7371"/>
        </w:tabs>
      </w:pPr>
      <w:r>
        <w:t>end</w:t>
      </w:r>
    </w:p>
    <w:p w:rsidR="00052BAE" w:rsidRDefault="00052BAE" w:rsidP="00052BAE">
      <w:pPr>
        <w:pStyle w:val="Code"/>
        <w:tabs>
          <w:tab w:val="right" w:pos="7371"/>
        </w:tabs>
      </w:pPr>
    </w:p>
    <w:p w:rsidR="00052BAE" w:rsidRDefault="00F96525" w:rsidP="00052BAE">
      <w:pPr>
        <w:pStyle w:val="CodeAnnotation"/>
        <w:numPr>
          <w:ilvl w:val="0"/>
          <w:numId w:val="43"/>
        </w:numPr>
      </w:pPr>
      <w:r>
        <w:t>O</w:t>
      </w:r>
      <w:r w:rsidR="00052BAE">
        <w:t>verload the path attribute getter</w:t>
      </w:r>
    </w:p>
    <w:p w:rsidR="00052BAE" w:rsidRDefault="00F96525" w:rsidP="00052BAE">
      <w:pPr>
        <w:pStyle w:val="CodeAnnotation"/>
        <w:numPr>
          <w:ilvl w:val="0"/>
          <w:numId w:val="43"/>
        </w:numPr>
      </w:pPr>
      <w:r>
        <w:t>R</w:t>
      </w:r>
      <w:r w:rsidR="00052BAE">
        <w:t>egister filters</w:t>
      </w:r>
    </w:p>
    <w:p w:rsidR="004B4793" w:rsidRDefault="00F96525" w:rsidP="00052BAE">
      <w:pPr>
        <w:pStyle w:val="CodeAnnotation"/>
        <w:numPr>
          <w:ilvl w:val="0"/>
          <w:numId w:val="43"/>
        </w:numPr>
      </w:pPr>
      <w:r>
        <w:t>S</w:t>
      </w:r>
      <w:r w:rsidR="004B4793">
        <w:t>witch for subdirectories</w:t>
      </w:r>
    </w:p>
    <w:p w:rsidR="00932933" w:rsidRDefault="00F96525" w:rsidP="00932933">
      <w:pPr>
        <w:pStyle w:val="CodeAnnotation"/>
        <w:numPr>
          <w:ilvl w:val="0"/>
          <w:numId w:val="43"/>
        </w:numPr>
      </w:pPr>
      <w:r>
        <w:t>R</w:t>
      </w:r>
      <w:r w:rsidR="004B4793">
        <w:t>egister event handlers</w:t>
      </w:r>
    </w:p>
    <w:p w:rsidR="004B4793" w:rsidRDefault="004B4793" w:rsidP="00932933">
      <w:pPr>
        <w:pStyle w:val="CodeAnnotation"/>
        <w:ind w:left="720"/>
      </w:pPr>
    </w:p>
    <w:p w:rsidR="00F96525" w:rsidRDefault="004B4793" w:rsidP="004B4793">
      <w:pPr>
        <w:pStyle w:val="Body"/>
      </w:pPr>
      <w:r>
        <w:t xml:space="preserve">The code in listing 8.12 first overloads the </w:t>
      </w:r>
      <w:r w:rsidRPr="00F96525">
        <w:rPr>
          <w:rStyle w:val="CodeinText"/>
        </w:rPr>
        <w:t>path</w:t>
      </w:r>
      <w:r>
        <w:t xml:space="preserve"> getter (#1) that is created by the </w:t>
      </w:r>
      <w:r w:rsidRPr="004B4793">
        <w:rPr>
          <w:rStyle w:val="CodeinText"/>
        </w:rPr>
        <w:t>attr_accessor</w:t>
      </w:r>
      <w:r>
        <w:t xml:space="preserve"> method and when the provided value is not nil it will set the path value. Next we define the </w:t>
      </w:r>
      <w:r w:rsidRPr="00F96525">
        <w:rPr>
          <w:rStyle w:val="CodeinText"/>
        </w:rPr>
        <w:t>filter</w:t>
      </w:r>
      <w:r>
        <w:t xml:space="preserve"> method (#2). This can be used to register extra filters. The actual registration of a filter is handled by a private method</w:t>
      </w:r>
      <w:r w:rsidR="00F96525">
        <w:t xml:space="preserve"> </w:t>
      </w:r>
      <w:r w:rsidR="00F96525" w:rsidRPr="00F96525">
        <w:rPr>
          <w:rStyle w:val="CodeinText"/>
        </w:rPr>
        <w:t>register_filters</w:t>
      </w:r>
      <w:r>
        <w:t xml:space="preserve"> that </w:t>
      </w:r>
      <w:r w:rsidR="00346B48">
        <w:t xml:space="preserve">makes sure the new filters are only added if they don’t exist already. </w:t>
      </w:r>
      <w:r>
        <w:t xml:space="preserve"> </w:t>
      </w:r>
      <w:r w:rsidR="00346B48">
        <w:t>The next bit are actually 2 method</w:t>
      </w:r>
      <w:r w:rsidR="00816A0D">
        <w:t>s</w:t>
      </w:r>
      <w:r w:rsidR="00346B48">
        <w:t xml:space="preserve"> where 1 is the inverse of the other to function as a switch to flick on recursing into subdirectories or not (#3).  The last method is the </w:t>
      </w:r>
      <w:r w:rsidR="00346B48" w:rsidRPr="00F96525">
        <w:rPr>
          <w:rStyle w:val="CodeinText"/>
        </w:rPr>
        <w:t>on</w:t>
      </w:r>
      <w:r w:rsidR="00346B48">
        <w:t xml:space="preserve"> method</w:t>
      </w:r>
      <w:r w:rsidR="00816A0D">
        <w:t xml:space="preserve"> (#4)</w:t>
      </w:r>
      <w:r w:rsidR="00346B48">
        <w:t xml:space="preserve">, which is probably the most complex method in this chunk of code. </w:t>
      </w:r>
    </w:p>
    <w:p w:rsidR="00BB1DC6" w:rsidRDefault="00F96525" w:rsidP="004B4793">
      <w:pPr>
        <w:pStyle w:val="Body"/>
      </w:pPr>
      <w:r>
        <w:t>The reason that this code is more complex than it could be; is because I didn’t create a proper class to encapsulate a handler registration but am instead using a Hash as data structure. That has as a consequence that it also needs to be initialized with default values. After initialization of the data structure it will add the handler to the handlers collection of the registration and it will register the filters in the filter collection for this handler.</w:t>
      </w:r>
      <w:r w:rsidR="00816A0D">
        <w:t xml:space="preserve"> When the filters paramter of the on method is empty it gets initialized with a :default symbol for the key in the Hash.</w:t>
      </w:r>
    </w:p>
    <w:p w:rsidR="00EB3B64" w:rsidRDefault="00BB1DC6" w:rsidP="004B4793">
      <w:pPr>
        <w:pStyle w:val="Body"/>
      </w:pPr>
      <w:r>
        <w:t>If we were to include the module presented here at this point into a class we’d pass about 90% of the specs from listing 8.11.  In the interest of keeping this chapter moving quick</w:t>
      </w:r>
      <w:r w:rsidR="00265D34">
        <w:t>ly</w:t>
      </w:r>
      <w:r>
        <w:t xml:space="preserve">, we’ll skip the intermediate </w:t>
      </w:r>
      <w:r w:rsidR="000851CA">
        <w:t>implementation</w:t>
      </w:r>
      <w:r>
        <w:t xml:space="preserve"> of the watcher builder and first move on to write some specs for the methods that are specific to a builder</w:t>
      </w:r>
      <w:r w:rsidR="000851CA">
        <w:t>:</w:t>
      </w:r>
    </w:p>
    <w:p w:rsidR="000851CA" w:rsidRDefault="000851CA" w:rsidP="004B4793">
      <w:pPr>
        <w:pStyle w:val="Body"/>
      </w:pPr>
    </w:p>
    <w:p w:rsidR="00EB3B64" w:rsidRDefault="00EB3B64" w:rsidP="00EB3B64">
      <w:pPr>
        <w:pStyle w:val="Code"/>
      </w:pPr>
      <w:r>
        <w:t>WatcherBuilder</w:t>
      </w:r>
    </w:p>
    <w:p w:rsidR="000A3D5D" w:rsidRDefault="000A3D5D" w:rsidP="00EB3B64">
      <w:pPr>
        <w:pStyle w:val="Code"/>
      </w:pPr>
      <w:r>
        <w:t>when building watches</w:t>
      </w:r>
    </w:p>
    <w:p w:rsidR="000A3D5D" w:rsidRDefault="000A3D5D" w:rsidP="00EB3B64">
      <w:pPr>
        <w:pStyle w:val="Code"/>
      </w:pPr>
      <w:r>
        <w:t>- should create a watcher</w:t>
      </w:r>
    </w:p>
    <w:p w:rsidR="000A3D5D" w:rsidRDefault="000A3D5D" w:rsidP="00EB3B64">
      <w:pPr>
        <w:pStyle w:val="Code"/>
      </w:pPr>
      <w:r>
        <w:t>- should register a new watcher in the watcher bucket</w:t>
      </w:r>
    </w:p>
    <w:p w:rsidR="000A3D5D" w:rsidRDefault="000A3D5D" w:rsidP="00EB3B64">
      <w:pPr>
        <w:pStyle w:val="Code"/>
      </w:pPr>
      <w:r>
        <w:t>- should register a new watcher and start it</w:t>
      </w:r>
    </w:p>
    <w:p w:rsidR="00EB3B64" w:rsidRDefault="00EB3B64" w:rsidP="004B4793">
      <w:pPr>
        <w:pStyle w:val="Body"/>
      </w:pPr>
    </w:p>
    <w:p w:rsidR="00EB3B64" w:rsidRDefault="00EB3B64" w:rsidP="004B4793">
      <w:pPr>
        <w:pStyle w:val="Body"/>
      </w:pPr>
      <w:r>
        <w:t xml:space="preserve">This output of the specs mentions a watcher bucket. This is a class I did create for encapsulating watcher registrations. I chose to create a class in this case because we need extra behavior over the behavior of a standard Array, we want it to be able to stop and start the registered watchers and the map method should return a new </w:t>
      </w:r>
      <w:r w:rsidRPr="00EB3B64">
        <w:rPr>
          <w:rStyle w:val="CodeinText"/>
        </w:rPr>
        <w:t>WatcherBucket</w:t>
      </w:r>
      <w:r>
        <w:t xml:space="preserve"> instead of an </w:t>
      </w:r>
      <w:r w:rsidRPr="00816A0D">
        <w:rPr>
          <w:rStyle w:val="CodeinText"/>
        </w:rPr>
        <w:t>Array</w:t>
      </w:r>
      <w:r>
        <w:t>.  For brevity this class and its specs aren’t included in the listings in this chapter but they are provided with the code samples for this book. Listing 8.13 shows the complete implementation of the builder class.</w:t>
      </w:r>
    </w:p>
    <w:p w:rsidR="00EB3B64" w:rsidRDefault="00EB3B64" w:rsidP="00EB3B64">
      <w:pPr>
        <w:pStyle w:val="CodeListingCaption"/>
      </w:pPr>
      <w:r>
        <w:t>Listing 8.13: The completed builder</w:t>
      </w:r>
    </w:p>
    <w:p w:rsidR="00EB3B64" w:rsidRDefault="00EB3B64" w:rsidP="00C66C32">
      <w:pPr>
        <w:pStyle w:val="Code"/>
        <w:tabs>
          <w:tab w:val="right" w:pos="7371"/>
        </w:tabs>
      </w:pPr>
      <w:r>
        <w:t>class WatcherBuilder</w:t>
      </w:r>
    </w:p>
    <w:p w:rsidR="00EB3B64" w:rsidRDefault="00EB3B64" w:rsidP="00C66C32">
      <w:pPr>
        <w:pStyle w:val="Code"/>
        <w:tabs>
          <w:tab w:val="right" w:pos="7371"/>
        </w:tabs>
      </w:pPr>
      <w:r>
        <w:t xml:space="preserve">  </w:t>
      </w:r>
    </w:p>
    <w:p w:rsidR="00EB3B64" w:rsidRDefault="00EB3B64" w:rsidP="00C66C32">
      <w:pPr>
        <w:pStyle w:val="Code"/>
        <w:tabs>
          <w:tab w:val="right" w:pos="7371"/>
        </w:tabs>
      </w:pPr>
      <w:r>
        <w:t xml:space="preserve">  include WatcherSyntax</w:t>
      </w:r>
      <w:r w:rsidR="00C66C32">
        <w:tab/>
        <w:t>1</w:t>
      </w:r>
    </w:p>
    <w:p w:rsidR="00EB3B64" w:rsidRDefault="00EB3B64" w:rsidP="00C66C32">
      <w:pPr>
        <w:pStyle w:val="Code"/>
        <w:tabs>
          <w:tab w:val="right" w:pos="7371"/>
        </w:tabs>
      </w:pPr>
      <w:r>
        <w:t xml:space="preserve">  </w:t>
      </w:r>
    </w:p>
    <w:p w:rsidR="00EB3B64" w:rsidRDefault="00EB3B64" w:rsidP="00C66C32">
      <w:pPr>
        <w:pStyle w:val="Code"/>
        <w:tabs>
          <w:tab w:val="right" w:pos="7371"/>
        </w:tabs>
      </w:pPr>
      <w:r>
        <w:t xml:space="preserve">  def initialize(path, *filters, &amp;configure)</w:t>
      </w:r>
      <w:r w:rsidR="00C66C32">
        <w:tab/>
        <w:t>2</w:t>
      </w:r>
    </w:p>
    <w:p w:rsidR="00EB3B64" w:rsidRDefault="00EB3B64" w:rsidP="00C66C32">
      <w:pPr>
        <w:pStyle w:val="Code"/>
        <w:tabs>
          <w:tab w:val="right" w:pos="7371"/>
        </w:tabs>
      </w:pPr>
      <w:r>
        <w:t xml:space="preserve">    @path = path</w:t>
      </w:r>
    </w:p>
    <w:p w:rsidR="00EB3B64" w:rsidRDefault="00EB3B64" w:rsidP="00C66C32">
      <w:pPr>
        <w:pStyle w:val="Code"/>
        <w:tabs>
          <w:tab w:val="right" w:pos="7371"/>
        </w:tabs>
      </w:pPr>
      <w:r>
        <w:t xml:space="preserve">    @filters = register_filters [], *filters  </w:t>
      </w:r>
    </w:p>
    <w:p w:rsidR="00EB3B64" w:rsidRDefault="00EB3B64" w:rsidP="00C66C32">
      <w:pPr>
        <w:pStyle w:val="Code"/>
        <w:tabs>
          <w:tab w:val="right" w:pos="7371"/>
        </w:tabs>
      </w:pPr>
      <w:r>
        <w:t xml:space="preserve">    @subdirs = false</w:t>
      </w:r>
    </w:p>
    <w:p w:rsidR="00EB3B64" w:rsidRDefault="00EB3B64" w:rsidP="00C66C32">
      <w:pPr>
        <w:pStyle w:val="Code"/>
        <w:tabs>
          <w:tab w:val="right" w:pos="7371"/>
        </w:tabs>
      </w:pPr>
      <w:r>
        <w:t xml:space="preserve">    @handlers = {}    </w:t>
      </w:r>
    </w:p>
    <w:p w:rsidR="00EB3B64" w:rsidRDefault="00EB3B64" w:rsidP="00C66C32">
      <w:pPr>
        <w:pStyle w:val="Code"/>
        <w:tabs>
          <w:tab w:val="right" w:pos="7371"/>
        </w:tabs>
      </w:pPr>
      <w:r>
        <w:t xml:space="preserve">    instance_eval &amp;configure if configure</w:t>
      </w:r>
      <w:r w:rsidR="00C66C32">
        <w:tab/>
        <w:t>3</w:t>
      </w:r>
    </w:p>
    <w:p w:rsidR="00EB3B64" w:rsidRDefault="00EB3B64" w:rsidP="00C66C32">
      <w:pPr>
        <w:pStyle w:val="Code"/>
        <w:tabs>
          <w:tab w:val="right" w:pos="7371"/>
        </w:tabs>
      </w:pPr>
      <w:r>
        <w:t xml:space="preserve">  end</w:t>
      </w:r>
    </w:p>
    <w:p w:rsidR="00EB3B64" w:rsidRDefault="00EB3B64" w:rsidP="00C66C32">
      <w:pPr>
        <w:pStyle w:val="Code"/>
        <w:tabs>
          <w:tab w:val="right" w:pos="7371"/>
        </w:tabs>
      </w:pPr>
      <w:r>
        <w:t xml:space="preserve">  </w:t>
      </w:r>
    </w:p>
    <w:p w:rsidR="00EB3B64" w:rsidRDefault="00EB3B64" w:rsidP="00C66C32">
      <w:pPr>
        <w:pStyle w:val="Code"/>
        <w:tabs>
          <w:tab w:val="right" w:pos="7371"/>
        </w:tabs>
      </w:pPr>
      <w:r>
        <w:t xml:space="preserve">  def build</w:t>
      </w:r>
    </w:p>
    <w:p w:rsidR="00EB3B64" w:rsidRDefault="00EB3B64" w:rsidP="00C66C32">
      <w:pPr>
        <w:pStyle w:val="Code"/>
        <w:tabs>
          <w:tab w:val="right" w:pos="7371"/>
        </w:tabs>
      </w:pPr>
      <w:r>
        <w:t xml:space="preserve">    Watcher.new @path, @filters, @subdirs, @handlers</w:t>
      </w:r>
      <w:r w:rsidR="00C66C32">
        <w:tab/>
        <w:t>4</w:t>
      </w:r>
    </w:p>
    <w:p w:rsidR="00EB3B64" w:rsidRDefault="00EB3B64" w:rsidP="00C66C32">
      <w:pPr>
        <w:pStyle w:val="Code"/>
        <w:tabs>
          <w:tab w:val="right" w:pos="7371"/>
        </w:tabs>
      </w:pPr>
      <w:r>
        <w:t xml:space="preserve">  end</w:t>
      </w:r>
    </w:p>
    <w:p w:rsidR="00EB3B64" w:rsidRDefault="00EB3B64" w:rsidP="00C66C32">
      <w:pPr>
        <w:pStyle w:val="Code"/>
        <w:tabs>
          <w:tab w:val="right" w:pos="7371"/>
        </w:tabs>
      </w:pPr>
    </w:p>
    <w:p w:rsidR="00EB3B64" w:rsidRDefault="00EB3B64" w:rsidP="00C66C32">
      <w:pPr>
        <w:pStyle w:val="Code"/>
        <w:tabs>
          <w:tab w:val="right" w:pos="7371"/>
        </w:tabs>
      </w:pPr>
      <w:r>
        <w:t xml:space="preserve">  def method_missing(name, *args, &amp;b)</w:t>
      </w:r>
      <w:r w:rsidR="00C66C32">
        <w:tab/>
        <w:t>5</w:t>
      </w:r>
    </w:p>
    <w:p w:rsidR="00EB3B64" w:rsidRDefault="00EB3B64" w:rsidP="00C66C32">
      <w:pPr>
        <w:pStyle w:val="Code"/>
        <w:tabs>
          <w:tab w:val="right" w:pos="7371"/>
        </w:tabs>
      </w:pPr>
      <w:r>
        <w:t xml:space="preserve">    if name.to_s =~ /^on_(.*)/</w:t>
      </w:r>
    </w:p>
    <w:p w:rsidR="00EB3B64" w:rsidRDefault="00EB3B64" w:rsidP="00C66C32">
      <w:pPr>
        <w:pStyle w:val="Code"/>
        <w:tabs>
          <w:tab w:val="right" w:pos="7371"/>
        </w:tabs>
      </w:pPr>
      <w:r>
        <w:t xml:space="preserve">      self.on $1, *args, &amp;b</w:t>
      </w:r>
    </w:p>
    <w:p w:rsidR="00EB3B64" w:rsidRDefault="00EB3B64" w:rsidP="00C66C32">
      <w:pPr>
        <w:pStyle w:val="Code"/>
        <w:tabs>
          <w:tab w:val="right" w:pos="7371"/>
        </w:tabs>
      </w:pPr>
      <w:r>
        <w:t xml:space="preserve">    else</w:t>
      </w:r>
    </w:p>
    <w:p w:rsidR="00EB3B64" w:rsidRDefault="00EB3B64" w:rsidP="00C66C32">
      <w:pPr>
        <w:pStyle w:val="Code"/>
        <w:tabs>
          <w:tab w:val="right" w:pos="7371"/>
        </w:tabs>
      </w:pPr>
      <w:r>
        <w:t xml:space="preserve">      super</w:t>
      </w:r>
    </w:p>
    <w:p w:rsidR="00EB3B64" w:rsidRDefault="00EB3B64" w:rsidP="00C66C32">
      <w:pPr>
        <w:pStyle w:val="Code"/>
        <w:tabs>
          <w:tab w:val="right" w:pos="7371"/>
        </w:tabs>
      </w:pPr>
      <w:r>
        <w:t xml:space="preserve">    end </w:t>
      </w:r>
    </w:p>
    <w:p w:rsidR="00EB3B64" w:rsidRDefault="00EB3B64" w:rsidP="00C66C32">
      <w:pPr>
        <w:pStyle w:val="Code"/>
        <w:tabs>
          <w:tab w:val="right" w:pos="7371"/>
        </w:tabs>
      </w:pPr>
      <w:r>
        <w:t xml:space="preserve">  end</w:t>
      </w:r>
    </w:p>
    <w:p w:rsidR="00EB3B64" w:rsidRDefault="00EB3B64" w:rsidP="00C66C32">
      <w:pPr>
        <w:pStyle w:val="Code"/>
        <w:tabs>
          <w:tab w:val="right" w:pos="7371"/>
        </w:tabs>
      </w:pPr>
      <w:r>
        <w:t xml:space="preserve">  </w:t>
      </w:r>
    </w:p>
    <w:p w:rsidR="001A0FF0" w:rsidRDefault="00EB3B64" w:rsidP="00C66C32">
      <w:pPr>
        <w:pStyle w:val="Code"/>
        <w:tabs>
          <w:tab w:val="right" w:pos="7371"/>
        </w:tabs>
      </w:pPr>
      <w:r>
        <w:t xml:space="preserve">  def self.watch(path, *filters, &amp;b)</w:t>
      </w:r>
    </w:p>
    <w:p w:rsidR="00EB3B64" w:rsidRDefault="001A0FF0" w:rsidP="00C66C32">
      <w:pPr>
        <w:pStyle w:val="Code"/>
        <w:tabs>
          <w:tab w:val="right" w:pos="7371"/>
        </w:tabs>
      </w:pPr>
      <w:r>
        <w:t xml:space="preserve">    @watchers ||= WatcherBucket.new</w:t>
      </w:r>
      <w:r w:rsidR="00C66C32">
        <w:tab/>
        <w:t>6</w:t>
      </w:r>
    </w:p>
    <w:p w:rsidR="00EB3B64" w:rsidRDefault="00EB3B64" w:rsidP="00C66C32">
      <w:pPr>
        <w:pStyle w:val="Code"/>
        <w:tabs>
          <w:tab w:val="right" w:pos="7371"/>
        </w:tabs>
      </w:pPr>
      <w:r>
        <w:t xml:space="preserve">    @watchers &lt;&lt; WatcherBuilder.new(path, *filters, &amp;b).build</w:t>
      </w:r>
    </w:p>
    <w:p w:rsidR="00EB3B64" w:rsidRDefault="00EB3B64" w:rsidP="00C66C32">
      <w:pPr>
        <w:pStyle w:val="Code"/>
        <w:tabs>
          <w:tab w:val="right" w:pos="7371"/>
        </w:tabs>
      </w:pPr>
      <w:r>
        <w:t xml:space="preserve">  end</w:t>
      </w:r>
    </w:p>
    <w:p w:rsidR="00EB3B64" w:rsidRDefault="00EB3B64" w:rsidP="00C66C32">
      <w:pPr>
        <w:pStyle w:val="Code"/>
        <w:tabs>
          <w:tab w:val="right" w:pos="7371"/>
        </w:tabs>
      </w:pPr>
      <w:r>
        <w:t xml:space="preserve">  </w:t>
      </w:r>
    </w:p>
    <w:p w:rsidR="00EB3B64" w:rsidRDefault="00EB3B64" w:rsidP="00C66C32">
      <w:pPr>
        <w:pStyle w:val="Code"/>
        <w:tabs>
          <w:tab w:val="right" w:pos="7371"/>
        </w:tabs>
      </w:pPr>
      <w:r>
        <w:t xml:space="preserve">  def self.build(&amp;b)</w:t>
      </w:r>
      <w:r w:rsidR="00C66C32">
        <w:tab/>
        <w:t>7</w:t>
      </w:r>
    </w:p>
    <w:p w:rsidR="00EB3B64" w:rsidRDefault="00EB3B64" w:rsidP="00C66C32">
      <w:pPr>
        <w:pStyle w:val="Code"/>
        <w:tabs>
          <w:tab w:val="right" w:pos="7371"/>
        </w:tabs>
      </w:pPr>
      <w:r>
        <w:t xml:space="preserve">    @watchers = WatcherBucket.new</w:t>
      </w:r>
    </w:p>
    <w:p w:rsidR="00EB3B64" w:rsidRDefault="00EB3B64" w:rsidP="00C66C32">
      <w:pPr>
        <w:pStyle w:val="Code"/>
        <w:tabs>
          <w:tab w:val="right" w:pos="7371"/>
        </w:tabs>
      </w:pPr>
      <w:r>
        <w:t xml:space="preserve">    instance_eval(&amp;b)</w:t>
      </w:r>
    </w:p>
    <w:p w:rsidR="00EB3B64" w:rsidRDefault="00EB3B64" w:rsidP="00C66C32">
      <w:pPr>
        <w:pStyle w:val="Code"/>
        <w:tabs>
          <w:tab w:val="right" w:pos="7371"/>
        </w:tabs>
      </w:pPr>
      <w:r>
        <w:t xml:space="preserve">    @watchers.start_watching</w:t>
      </w:r>
    </w:p>
    <w:p w:rsidR="00EB3B64" w:rsidRDefault="00EB3B64" w:rsidP="00C66C32">
      <w:pPr>
        <w:pStyle w:val="Code"/>
        <w:tabs>
          <w:tab w:val="right" w:pos="7371"/>
        </w:tabs>
      </w:pPr>
      <w:r>
        <w:t xml:space="preserve">    @watchers</w:t>
      </w:r>
    </w:p>
    <w:p w:rsidR="00EB3B64" w:rsidRDefault="00EB3B64" w:rsidP="00C66C32">
      <w:pPr>
        <w:pStyle w:val="Code"/>
        <w:tabs>
          <w:tab w:val="right" w:pos="7371"/>
        </w:tabs>
      </w:pPr>
      <w:r>
        <w:t xml:space="preserve">  end</w:t>
      </w:r>
    </w:p>
    <w:p w:rsidR="00EB3B64" w:rsidRDefault="00EB3B64" w:rsidP="00C66C32">
      <w:pPr>
        <w:pStyle w:val="Code"/>
        <w:tabs>
          <w:tab w:val="right" w:pos="7371"/>
        </w:tabs>
      </w:pPr>
      <w:r>
        <w:t xml:space="preserve">  </w:t>
      </w:r>
    </w:p>
    <w:p w:rsidR="00EB3B64" w:rsidRPr="00EB3B64" w:rsidRDefault="00EB3B64" w:rsidP="00C66C32">
      <w:pPr>
        <w:pStyle w:val="Code"/>
        <w:tabs>
          <w:tab w:val="right" w:pos="7371"/>
        </w:tabs>
      </w:pPr>
      <w:r>
        <w:t>end</w:t>
      </w:r>
    </w:p>
    <w:p w:rsidR="00F0530A" w:rsidRDefault="00F0530A" w:rsidP="00F0530A">
      <w:pPr>
        <w:pStyle w:val="CodeAnnotation"/>
        <w:numPr>
          <w:ilvl w:val="0"/>
          <w:numId w:val="44"/>
        </w:numPr>
      </w:pPr>
      <w:r>
        <w:t>Include the Syntax module</w:t>
      </w:r>
    </w:p>
    <w:p w:rsidR="00F0530A" w:rsidRDefault="00F0530A" w:rsidP="00F0530A">
      <w:pPr>
        <w:pStyle w:val="CodeAnnotation"/>
        <w:numPr>
          <w:ilvl w:val="0"/>
          <w:numId w:val="44"/>
        </w:numPr>
      </w:pPr>
      <w:r>
        <w:t>Initialize defaults</w:t>
      </w:r>
    </w:p>
    <w:p w:rsidR="00F0530A" w:rsidRDefault="00F0530A" w:rsidP="00F0530A">
      <w:pPr>
        <w:pStyle w:val="CodeAnnotation"/>
        <w:numPr>
          <w:ilvl w:val="0"/>
          <w:numId w:val="44"/>
        </w:numPr>
      </w:pPr>
      <w:r>
        <w:t>Call instance_eval with extra config</w:t>
      </w:r>
    </w:p>
    <w:p w:rsidR="00F0530A" w:rsidRDefault="00F0530A" w:rsidP="00F0530A">
      <w:pPr>
        <w:pStyle w:val="CodeAnnotation"/>
        <w:numPr>
          <w:ilvl w:val="0"/>
          <w:numId w:val="44"/>
        </w:numPr>
      </w:pPr>
      <w:r>
        <w:t>Build an implementation object</w:t>
      </w:r>
    </w:p>
    <w:p w:rsidR="00F0530A" w:rsidRDefault="00F0530A" w:rsidP="00F0530A">
      <w:pPr>
        <w:pStyle w:val="CodeAnnotation"/>
        <w:numPr>
          <w:ilvl w:val="0"/>
          <w:numId w:val="44"/>
        </w:numPr>
      </w:pPr>
      <w:r>
        <w:t>Method missing for named handlers</w:t>
      </w:r>
    </w:p>
    <w:p w:rsidR="00BB1DC6" w:rsidRDefault="00F0530A" w:rsidP="00F0530A">
      <w:pPr>
        <w:pStyle w:val="CodeAnnotation"/>
        <w:numPr>
          <w:ilvl w:val="0"/>
          <w:numId w:val="44"/>
        </w:numPr>
      </w:pPr>
      <w:r>
        <w:t>Entry point for the DSL</w:t>
      </w:r>
    </w:p>
    <w:p w:rsidR="00F0530A" w:rsidRDefault="00F0530A" w:rsidP="004B4793">
      <w:pPr>
        <w:pStyle w:val="Body"/>
      </w:pPr>
    </w:p>
    <w:p w:rsidR="00C00087" w:rsidRDefault="00F0530A" w:rsidP="004B4793">
      <w:pPr>
        <w:pStyle w:val="Body"/>
      </w:pPr>
      <w:r>
        <w:t xml:space="preserve">The very first thing we do is include the </w:t>
      </w:r>
      <w:r w:rsidRPr="00816A0D">
        <w:rPr>
          <w:rStyle w:val="CodeinText"/>
        </w:rPr>
        <w:t>WatcherSyntax</w:t>
      </w:r>
      <w:r>
        <w:t xml:space="preserve"> module in the </w:t>
      </w:r>
      <w:r w:rsidR="00816A0D" w:rsidRPr="00816A0D">
        <w:rPr>
          <w:rStyle w:val="CodeinText"/>
        </w:rPr>
        <w:t>WatcherBuilder</w:t>
      </w:r>
      <w:r>
        <w:t xml:space="preserve"> class (#1), this gives us then access to all the instance methods defined in that module. Next </w:t>
      </w:r>
      <w:r w:rsidR="00C00087">
        <w:t xml:space="preserve">we setup a constructor method (#2) that will set up some defaults and the last thing it does is: call </w:t>
      </w:r>
      <w:r w:rsidR="00C00087" w:rsidRPr="00816A0D">
        <w:rPr>
          <w:rStyle w:val="CodeinText"/>
        </w:rPr>
        <w:t>instance_eval</w:t>
      </w:r>
      <w:r w:rsidR="00C00087">
        <w:t xml:space="preserve"> and pass it the </w:t>
      </w:r>
      <w:r w:rsidR="00C00087" w:rsidRPr="00C00087">
        <w:rPr>
          <w:rStyle w:val="CodeinText"/>
        </w:rPr>
        <w:t>&amp;configure</w:t>
      </w:r>
      <w:r w:rsidR="00C00087">
        <w:t xml:space="preserve"> block (#3).  </w:t>
      </w:r>
    </w:p>
    <w:p w:rsidR="008E780F" w:rsidRDefault="00C00087" w:rsidP="00C00087">
      <w:pPr>
        <w:pStyle w:val="Body"/>
      </w:pPr>
      <w:r>
        <w:t xml:space="preserve">Using </w:t>
      </w:r>
      <w:r w:rsidRPr="00C00087">
        <w:rPr>
          <w:rStyle w:val="CodeinText"/>
        </w:rPr>
        <w:t>instance_eval</w:t>
      </w:r>
      <w:r>
        <w:t xml:space="preserve"> in this case is what gives us the clean syntax without defining a receiver for the methods. When you call </w:t>
      </w:r>
      <w:r w:rsidRPr="00C00087">
        <w:rPr>
          <w:rStyle w:val="CodeinText"/>
        </w:rPr>
        <w:t>instance_eval</w:t>
      </w:r>
      <w:r>
        <w:t xml:space="preserve"> in an object instance</w:t>
      </w:r>
      <w:r w:rsidR="00816A0D">
        <w:t>,</w:t>
      </w:r>
      <w:r>
        <w:t xml:space="preserve"> the contents of that block is evaluated with the receiver of self, that is self becomes the context of the block. We’ve seen this earlier in this chapter too, close to listing 8.4, when we were talking about the state machine.  While this specific use makes sense if you want to go for a DSL, you should take care of using it because it makes your code less obvious.</w:t>
      </w:r>
    </w:p>
    <w:p w:rsidR="001A0FF0" w:rsidRDefault="008E780F" w:rsidP="00C00087">
      <w:pPr>
        <w:pStyle w:val="Body"/>
      </w:pPr>
      <w:r>
        <w:t xml:space="preserve">After initialization of the builder we’ve defined a </w:t>
      </w:r>
      <w:r w:rsidRPr="00D4763B">
        <w:rPr>
          <w:rStyle w:val="CodeinText"/>
        </w:rPr>
        <w:t>build</w:t>
      </w:r>
      <w:r>
        <w:t xml:space="preserve"> </w:t>
      </w:r>
      <w:r w:rsidR="00D4763B">
        <w:t xml:space="preserve">instance </w:t>
      </w:r>
      <w:r>
        <w:t xml:space="preserve">method that creates a new instance of a </w:t>
      </w:r>
      <w:r w:rsidRPr="0099442F">
        <w:rPr>
          <w:rStyle w:val="CodeinText"/>
        </w:rPr>
        <w:t>Watcher</w:t>
      </w:r>
      <w:r>
        <w:t xml:space="preserve"> implementation</w:t>
      </w:r>
      <w:r w:rsidR="0099442F">
        <w:t xml:space="preserve"> (#4)</w:t>
      </w:r>
      <w:r>
        <w:t>.</w:t>
      </w:r>
      <w:r w:rsidR="0099442F">
        <w:t xml:space="preserve">  The last instance method that is defined is </w:t>
      </w:r>
      <w:r w:rsidR="0099442F" w:rsidRPr="0099442F">
        <w:rPr>
          <w:rStyle w:val="CodeinText"/>
        </w:rPr>
        <w:t>method_missing</w:t>
      </w:r>
      <w:r w:rsidR="0099442F">
        <w:t xml:space="preserve"> (#5). You may have noticed that we’ve only defined the </w:t>
      </w:r>
      <w:r w:rsidR="0099442F" w:rsidRPr="0099442F">
        <w:rPr>
          <w:rStyle w:val="CodeinText"/>
        </w:rPr>
        <w:t>on</w:t>
      </w:r>
      <w:r w:rsidR="0099442F">
        <w:t xml:space="preserve"> method in the </w:t>
      </w:r>
      <w:r w:rsidR="0099442F" w:rsidRPr="0099442F">
        <w:rPr>
          <w:rStyle w:val="CodeinText"/>
        </w:rPr>
        <w:t xml:space="preserve">WatcherSyntax </w:t>
      </w:r>
      <w:r w:rsidR="0099442F">
        <w:t xml:space="preserve">module, which takes an action as first argument.  We’re going to leverage </w:t>
      </w:r>
      <w:r w:rsidR="0099442F" w:rsidRPr="001A0FF0">
        <w:rPr>
          <w:rStyle w:val="CodeinText"/>
        </w:rPr>
        <w:t>met</w:t>
      </w:r>
      <w:r w:rsidR="001A0FF0" w:rsidRPr="001A0FF0">
        <w:rPr>
          <w:rStyle w:val="CodeinText"/>
        </w:rPr>
        <w:t>hod_</w:t>
      </w:r>
      <w:r w:rsidR="0099442F" w:rsidRPr="001A0FF0">
        <w:rPr>
          <w:rStyle w:val="CodeinText"/>
        </w:rPr>
        <w:t>missing</w:t>
      </w:r>
      <w:r w:rsidR="0099442F">
        <w:t xml:space="preserve"> as a method dispatcher for all methods that start with on_. The remainder of the method name is assumed to be an action name and it gets dispatched to the </w:t>
      </w:r>
      <w:r w:rsidR="0099442F" w:rsidRPr="00816A0D">
        <w:rPr>
          <w:rStyle w:val="CodeinText"/>
        </w:rPr>
        <w:t>on</w:t>
      </w:r>
      <w:r w:rsidR="0099442F">
        <w:t xml:space="preserve"> method. If it doesn’t start with on_ then the call gets </w:t>
      </w:r>
      <w:r w:rsidR="00816A0D">
        <w:t>passed on</w:t>
      </w:r>
      <w:r w:rsidR="0099442F">
        <w:t xml:space="preserve"> to the old behavior. </w:t>
      </w:r>
    </w:p>
    <w:p w:rsidR="00D4763B" w:rsidRDefault="001A0FF0" w:rsidP="00C00087">
      <w:pPr>
        <w:pStyle w:val="Body"/>
      </w:pPr>
      <w:r>
        <w:t xml:space="preserve">The last 2 methods are class methods, and both could serve as entry points into our DSL.  The first one defines a single </w:t>
      </w:r>
      <w:r w:rsidRPr="001A0FF0">
        <w:rPr>
          <w:rStyle w:val="CodeinText"/>
        </w:rPr>
        <w:t>watch</w:t>
      </w:r>
      <w:r>
        <w:t xml:space="preserve"> on a path with its handlers and adds those to the </w:t>
      </w:r>
      <w:r w:rsidR="00816A0D" w:rsidRPr="00816A0D">
        <w:rPr>
          <w:rStyle w:val="CodeinText"/>
        </w:rPr>
        <w:t>WatcherBucke</w:t>
      </w:r>
      <w:r w:rsidRPr="00816A0D">
        <w:rPr>
          <w:rStyle w:val="CodeinText"/>
        </w:rPr>
        <w:t>t</w:t>
      </w:r>
      <w:r>
        <w:t xml:space="preserve"> (#6) contained by the </w:t>
      </w:r>
      <w:r w:rsidRPr="001A0FF0">
        <w:rPr>
          <w:rStyle w:val="CodeinText"/>
        </w:rPr>
        <w:t>@watchers</w:t>
      </w:r>
      <w:r>
        <w:t xml:space="preserve"> singleton variable.  The last method </w:t>
      </w:r>
      <w:r w:rsidRPr="001A0FF0">
        <w:rPr>
          <w:rStyle w:val="CodeinText"/>
        </w:rPr>
        <w:t>build</w:t>
      </w:r>
      <w:r w:rsidR="0079400B">
        <w:t xml:space="preserve"> is the actual entry point for our DSL and can handle many calls to the </w:t>
      </w:r>
      <w:r w:rsidR="0079400B" w:rsidRPr="0079400B">
        <w:rPr>
          <w:rStyle w:val="CodeinText"/>
        </w:rPr>
        <w:t>watch</w:t>
      </w:r>
      <w:r w:rsidR="0079400B">
        <w:t xml:space="preserve"> thereby allowing the creation of multiple watches on multiple paths. All that is left to do now</w:t>
      </w:r>
      <w:r w:rsidR="0094345E">
        <w:t xml:space="preserve"> for us</w:t>
      </w:r>
      <w:r w:rsidR="0079400B">
        <w:t xml:space="preserve"> to get to the syntax shown in listing 8.1</w:t>
      </w:r>
      <w:r w:rsidR="0094345E">
        <w:t>0</w:t>
      </w:r>
      <w:r w:rsidR="0079400B">
        <w:t xml:space="preserve"> is</w:t>
      </w:r>
      <w:r w:rsidR="0094345E">
        <w:t>,</w:t>
      </w:r>
      <w:r w:rsidR="0079400B">
        <w:t xml:space="preserve"> define a global method that forwards its call to the </w:t>
      </w:r>
      <w:r w:rsidR="0079400B" w:rsidRPr="0079400B">
        <w:rPr>
          <w:rStyle w:val="CodeinText"/>
        </w:rPr>
        <w:t>build</w:t>
      </w:r>
      <w:r w:rsidR="0079400B">
        <w:t xml:space="preserve"> method of the </w:t>
      </w:r>
      <w:r w:rsidR="0079400B" w:rsidRPr="0079400B">
        <w:rPr>
          <w:rStyle w:val="CodeinText"/>
        </w:rPr>
        <w:t>WatcherBuilder</w:t>
      </w:r>
      <w:r w:rsidR="0079400B">
        <w:t xml:space="preserve"> class.</w:t>
      </w:r>
    </w:p>
    <w:p w:rsidR="0079400B" w:rsidRDefault="0079400B" w:rsidP="00C00087">
      <w:pPr>
        <w:pStyle w:val="Body"/>
      </w:pPr>
    </w:p>
    <w:p w:rsidR="0079400B" w:rsidRPr="00D4763B" w:rsidRDefault="0079400B" w:rsidP="00D4763B">
      <w:pPr>
        <w:pStyle w:val="Code"/>
        <w:rPr>
          <w:rStyle w:val="CodeinText"/>
          <w:snapToGrid/>
        </w:rPr>
      </w:pPr>
      <w:r w:rsidRPr="00D4763B">
        <w:rPr>
          <w:rStyle w:val="CodeinText"/>
        </w:rPr>
        <w:t>def filesystem(&amp;b)</w:t>
      </w:r>
    </w:p>
    <w:p w:rsidR="0079400B" w:rsidRPr="00D4763B" w:rsidRDefault="0079400B" w:rsidP="00D4763B">
      <w:pPr>
        <w:pStyle w:val="Code"/>
        <w:rPr>
          <w:rStyle w:val="CodeinText"/>
        </w:rPr>
      </w:pPr>
      <w:r w:rsidRPr="00D4763B">
        <w:rPr>
          <w:rStyle w:val="CodeinText"/>
        </w:rPr>
        <w:t xml:space="preserve">  FsWatcher::WatcherBuilder.build(&amp;b)</w:t>
      </w:r>
    </w:p>
    <w:p w:rsidR="0079400B" w:rsidRDefault="0079400B" w:rsidP="00D4763B">
      <w:pPr>
        <w:pStyle w:val="Code"/>
      </w:pPr>
      <w:r w:rsidRPr="00D4763B">
        <w:rPr>
          <w:rStyle w:val="CodeinText"/>
        </w:rPr>
        <w:t>end</w:t>
      </w:r>
    </w:p>
    <w:p w:rsidR="0079400B" w:rsidRDefault="0079400B" w:rsidP="0079400B">
      <w:pPr>
        <w:pStyle w:val="Body"/>
      </w:pPr>
    </w:p>
    <w:p w:rsidR="0079400B" w:rsidRDefault="0079400B" w:rsidP="0079400B">
      <w:pPr>
        <w:pStyle w:val="Body"/>
      </w:pPr>
      <w:r>
        <w:t xml:space="preserve">If we were to run the specs at this point they should all pass, allowing us to move on to the actual implementation of the </w:t>
      </w:r>
      <w:r w:rsidRPr="0079400B">
        <w:rPr>
          <w:rStyle w:val="CodeinText"/>
        </w:rPr>
        <w:t>Watcher</w:t>
      </w:r>
      <w:r>
        <w:t xml:space="preserve"> class.</w:t>
      </w:r>
    </w:p>
    <w:p w:rsidR="0079400B" w:rsidRDefault="0079400B" w:rsidP="0079400B">
      <w:pPr>
        <w:pStyle w:val="Body"/>
      </w:pPr>
    </w:p>
    <w:p w:rsidR="0079400B" w:rsidRPr="00D4763B" w:rsidRDefault="0079400B" w:rsidP="00D4763B">
      <w:pPr>
        <w:pStyle w:val="Code"/>
        <w:rPr>
          <w:rStyle w:val="CodeinText"/>
          <w:snapToGrid/>
        </w:rPr>
      </w:pPr>
      <w:r w:rsidRPr="00D4763B">
        <w:rPr>
          <w:rStyle w:val="CodeinText"/>
        </w:rPr>
        <w:t>(master)» ibacon -q spec/**/*_spec.rb</w:t>
      </w:r>
    </w:p>
    <w:p w:rsidR="0079400B" w:rsidRPr="00D4763B" w:rsidRDefault="0079400B" w:rsidP="00D4763B">
      <w:pPr>
        <w:pStyle w:val="Code"/>
        <w:rPr>
          <w:rStyle w:val="CodeinText"/>
        </w:rPr>
      </w:pPr>
      <w:r w:rsidRPr="00D4763B">
        <w:rPr>
          <w:rStyle w:val="CodeinText"/>
        </w:rPr>
        <w:t>.....................</w:t>
      </w:r>
    </w:p>
    <w:p w:rsidR="0079400B" w:rsidRPr="00D4763B" w:rsidRDefault="0079400B" w:rsidP="00D4763B">
      <w:pPr>
        <w:pStyle w:val="Code"/>
        <w:rPr>
          <w:rStyle w:val="CodeinText"/>
        </w:rPr>
      </w:pPr>
    </w:p>
    <w:p w:rsidR="0079400B" w:rsidRPr="00D4763B" w:rsidRDefault="0079400B" w:rsidP="00D4763B">
      <w:pPr>
        <w:pStyle w:val="Code"/>
        <w:rPr>
          <w:rStyle w:val="CodeinText"/>
        </w:rPr>
      </w:pPr>
      <w:r w:rsidRPr="00D4763B">
        <w:rPr>
          <w:rStyle w:val="CodeinText"/>
        </w:rPr>
        <w:t>21 tests, 29 assertions, 0 failures, 0 errors</w:t>
      </w:r>
    </w:p>
    <w:p w:rsidR="0079400B" w:rsidRDefault="0079400B" w:rsidP="0079400B">
      <w:pPr>
        <w:pStyle w:val="Body"/>
      </w:pPr>
    </w:p>
    <w:p w:rsidR="0079400B" w:rsidRDefault="0079400B" w:rsidP="0079400B">
      <w:pPr>
        <w:pStyle w:val="Body"/>
      </w:pPr>
      <w:r>
        <w:t>All specs pass, the natural order of the universe is preserved, in short all is well with the world. We now have a configuration DSL that can build watchers and start them if only they would have been implemented. The next and last part of this chapter talks about implementing the actual functionality.</w:t>
      </w:r>
    </w:p>
    <w:p w:rsidR="001A0FF0" w:rsidRDefault="0079400B" w:rsidP="0079400B">
      <w:pPr>
        <w:pStyle w:val="Head2"/>
      </w:pPr>
      <w:r>
        <w:t>8.3.3 Implementing the actual watcher</w:t>
      </w:r>
    </w:p>
    <w:p w:rsidR="006D1D06" w:rsidRDefault="00657CB6" w:rsidP="00C00087">
      <w:pPr>
        <w:pStyle w:val="Body"/>
      </w:pPr>
      <w:r>
        <w:t xml:space="preserve">At this point we’re able to configure a </w:t>
      </w:r>
      <w:r w:rsidR="0094345E">
        <w:t>watcher but it won’t do anything useful because the implementation of that class is still open</w:t>
      </w:r>
      <w:r w:rsidR="00F76591">
        <w:t xml:space="preserve"> on the to-do list</w:t>
      </w:r>
      <w:r w:rsidR="0094345E">
        <w:t xml:space="preserve">. </w:t>
      </w:r>
      <w:r w:rsidR="006D1D06">
        <w:t>This class is really the meat of this DSL everything else around it is to enable the syntax but without the implementation it’s just another way of building hashes of a certain structure.</w:t>
      </w:r>
    </w:p>
    <w:p w:rsidR="00A2373A" w:rsidRDefault="008535FF" w:rsidP="00C00087">
      <w:pPr>
        <w:pStyle w:val="Body"/>
      </w:pPr>
      <w:r>
        <w:t>We left off at the builder initializing the watcher class. All this does is just move the data structures from the builder into the watcher implementation. This watcher has a public interface but most of its work is implemented in private methods.</w:t>
      </w:r>
      <w:r w:rsidR="00E85535">
        <w:t xml:space="preserve">  </w:t>
      </w:r>
    </w:p>
    <w:p w:rsidR="00A2373A" w:rsidRDefault="00A2373A" w:rsidP="00A2373A">
      <w:pPr>
        <w:pStyle w:val="SidebarHead"/>
      </w:pPr>
      <w:r>
        <w:t>Method visibility in Ruby vs CLR</w:t>
      </w:r>
    </w:p>
    <w:p w:rsidR="00A2373A" w:rsidRDefault="00A2373A" w:rsidP="00A2373A">
      <w:pPr>
        <w:pStyle w:val="Sidebar"/>
      </w:pPr>
      <w:r>
        <w:t>Ruby has its own ideas when it comes to many things around programming, certainly so if you come from a CLR language background.</w:t>
      </w:r>
    </w:p>
    <w:p w:rsidR="00AD58A4" w:rsidRDefault="00A2373A" w:rsidP="00A2373A">
      <w:pPr>
        <w:pStyle w:val="Sidebar"/>
      </w:pPr>
      <w:r>
        <w:t>In C# you have to following visibility operators public, internal, protected, protected internal and private. Where public means visible to everybody and it screams: Please call me, please call me… The public is</w:t>
      </w:r>
      <w:r w:rsidR="00AD58A4">
        <w:t xml:space="preserve"> kind</w:t>
      </w:r>
      <w:r>
        <w:t xml:space="preserve"> of like twitter for communicating. Where internal says: Ok, I guess I’m going to have to be called by people but I know so many people, I just want my friends to call me</w:t>
      </w:r>
      <w:r w:rsidR="00F37556">
        <w:t xml:space="preserve">. A </w:t>
      </w:r>
      <w:r>
        <w:t xml:space="preserve">little like having an MSN account or a Jabber account where you have to authorize people first before they can send you messages. </w:t>
      </w:r>
      <w:r w:rsidR="007F4420">
        <w:t xml:space="preserve">Then there is protected and that says: I’m only talking to my family; only my offspring can call these methods but I don’t care if my offspring lives in the same house (assembly) as I do. Which brings us to protected internal.  Marking a method protected internal is the same as saying I’m only talking to my offspring </w:t>
      </w:r>
      <w:r w:rsidR="00EB67D2">
        <w:t>or my friends (it’s an or not an and)</w:t>
      </w:r>
      <w:r w:rsidR="007F4420">
        <w:t>.  And the last one is private</w:t>
      </w:r>
      <w:r w:rsidR="00AB7580">
        <w:t xml:space="preserve"> which means only the instance of that class has access</w:t>
      </w:r>
      <w:r w:rsidR="007F4420">
        <w:t>, it is like going: This is mine, mine I tell you, all mine, my preciousss</w:t>
      </w:r>
      <w:r w:rsidR="00AD58A4">
        <w:t>sss.</w:t>
      </w:r>
      <w:r w:rsidR="007F4420">
        <w:t>..</w:t>
      </w:r>
    </w:p>
    <w:p w:rsidR="006D1D06" w:rsidRPr="00A2373A" w:rsidRDefault="00AD58A4" w:rsidP="00EB67D2">
      <w:pPr>
        <w:pStyle w:val="Sidebar"/>
      </w:pPr>
      <w:r>
        <w:t>Now Ruby has 3 visibility modifiers and they don’t exactly map to the ones you find in the CLR. Public means the same in both it’s the most permissive and everybody has access to that method.  Ruby also has protected which is akin to internal on the CLR but instead of working on an assembly level it works on a class level. So instances of that class or its descendants can call the</w:t>
      </w:r>
      <w:r w:rsidR="00DF3C27">
        <w:t xml:space="preserve"> protected method like a like any other public</w:t>
      </w:r>
      <w:r>
        <w:t xml:space="preserve"> method</w:t>
      </w:r>
      <w:r w:rsidR="00DF3C27">
        <w:t xml:space="preserve"> but instance of other classes can’t</w:t>
      </w:r>
      <w:r>
        <w:t>.</w:t>
      </w:r>
      <w:r w:rsidR="00C167D7">
        <w:t xml:space="preserve">  Which brings us to private;</w:t>
      </w:r>
      <w:r w:rsidR="00EB67D2">
        <w:t xml:space="preserve"> private actually maps to protected on the CLR so no extra explanation needed here.</w:t>
      </w:r>
    </w:p>
    <w:p w:rsidR="006F6CF8" w:rsidRDefault="00E85535" w:rsidP="00C00087">
      <w:pPr>
        <w:pStyle w:val="Body"/>
      </w:pPr>
      <w:r>
        <w:t>Again the behavior of the Watcher implementation has been captured in a minimal amount of specs</w:t>
      </w:r>
      <w:r w:rsidR="006F6CF8">
        <w:t xml:space="preserve"> as shown in listing 8.14</w:t>
      </w:r>
      <w:r>
        <w:t>.</w:t>
      </w:r>
      <w:r w:rsidR="006F6CF8">
        <w:t xml:space="preserve"> In addition to the syntax this Watcher class also has the ability to be started, stopped and to handle registered events.</w:t>
      </w:r>
    </w:p>
    <w:p w:rsidR="006F6CF8" w:rsidRDefault="006F6CF8" w:rsidP="006F6CF8">
      <w:pPr>
        <w:pStyle w:val="CodeListingCaption"/>
      </w:pPr>
      <w:r>
        <w:t>Listing 8.14: Minimal specs for the Watcher</w:t>
      </w:r>
    </w:p>
    <w:p w:rsidR="006F6CF8" w:rsidRDefault="006F6CF8" w:rsidP="006F6CF8">
      <w:pPr>
        <w:pStyle w:val="Code"/>
      </w:pPr>
      <w:r>
        <w:t>Watcher</w:t>
      </w:r>
    </w:p>
    <w:p w:rsidR="006F6CF8" w:rsidRDefault="006F6CF8" w:rsidP="006F6CF8">
      <w:pPr>
        <w:pStyle w:val="Code"/>
      </w:pPr>
    </w:p>
    <w:p w:rsidR="006F6CF8" w:rsidRDefault="006F6CF8" w:rsidP="006F6CF8">
      <w:pPr>
        <w:pStyle w:val="Code"/>
      </w:pPr>
      <w:r>
        <w:t xml:space="preserve"># Syntax specs removed for brevity </w:t>
      </w:r>
    </w:p>
    <w:p w:rsidR="006F6CF8" w:rsidRDefault="006F6CF8" w:rsidP="006F6CF8">
      <w:pPr>
        <w:pStyle w:val="Code"/>
      </w:pPr>
    </w:p>
    <w:p w:rsidR="006F6CF8" w:rsidRDefault="006F6CF8" w:rsidP="006F6CF8">
      <w:pPr>
        <w:pStyle w:val="Code"/>
      </w:pPr>
      <w:r>
        <w:t>handling events</w:t>
      </w:r>
    </w:p>
    <w:p w:rsidR="006F6CF8" w:rsidRDefault="006F6CF8" w:rsidP="006F6CF8">
      <w:pPr>
        <w:pStyle w:val="Code"/>
      </w:pPr>
      <w:r>
        <w:t>- should handle events without guards</w:t>
      </w:r>
    </w:p>
    <w:p w:rsidR="006F6CF8" w:rsidRDefault="006F6CF8" w:rsidP="006F6CF8">
      <w:pPr>
        <w:pStyle w:val="Code"/>
      </w:pPr>
      <w:r>
        <w:t>- should handle events with passing guards</w:t>
      </w:r>
    </w:p>
    <w:p w:rsidR="006F6CF8" w:rsidRDefault="006F6CF8" w:rsidP="006F6CF8">
      <w:pPr>
        <w:pStyle w:val="Code"/>
      </w:pPr>
      <w:r>
        <w:t>- should not raise events with failing guards</w:t>
      </w:r>
    </w:p>
    <w:p w:rsidR="006F6CF8" w:rsidRDefault="006F6CF8" w:rsidP="006F6CF8">
      <w:pPr>
        <w:pStyle w:val="Code"/>
      </w:pPr>
      <w:r>
        <w:t>- should trigger events with passing guards</w:t>
      </w:r>
    </w:p>
    <w:p w:rsidR="006F6CF8" w:rsidRDefault="006F6CF8" w:rsidP="006F6CF8">
      <w:pPr>
        <w:pStyle w:val="Code"/>
      </w:pPr>
      <w:r>
        <w:t>- should not trigger events with failing guards</w:t>
      </w:r>
    </w:p>
    <w:p w:rsidR="006F6CF8" w:rsidRDefault="006F6CF8" w:rsidP="006F6CF8">
      <w:pPr>
        <w:pStyle w:val="Code"/>
      </w:pPr>
    </w:p>
    <w:p w:rsidR="006F6CF8" w:rsidRDefault="006F6CF8" w:rsidP="006F6CF8">
      <w:pPr>
        <w:pStyle w:val="Code"/>
      </w:pPr>
      <w:r>
        <w:t>engine</w:t>
      </w:r>
    </w:p>
    <w:p w:rsidR="006F6CF8" w:rsidRDefault="006F6CF8" w:rsidP="006F6CF8">
      <w:pPr>
        <w:pStyle w:val="Code"/>
      </w:pPr>
      <w:r>
        <w:t>- should start the watcher</w:t>
      </w:r>
    </w:p>
    <w:p w:rsidR="006F6CF8" w:rsidRDefault="006F6CF8" w:rsidP="006F6CF8">
      <w:pPr>
        <w:pStyle w:val="Code"/>
      </w:pPr>
      <w:r>
        <w:t>- should stop the watcher</w:t>
      </w:r>
    </w:p>
    <w:p w:rsidR="00C13913" w:rsidRDefault="006F6CF8" w:rsidP="006F6CF8">
      <w:pPr>
        <w:pStyle w:val="Code"/>
      </w:pPr>
      <w:r>
        <w:t>- should dispose the watcher</w:t>
      </w:r>
    </w:p>
    <w:p w:rsidR="00C13913" w:rsidRDefault="00C13913" w:rsidP="00C13913">
      <w:pPr>
        <w:pStyle w:val="Body"/>
      </w:pPr>
    </w:p>
    <w:p w:rsidR="009D399D" w:rsidRDefault="00C13913" w:rsidP="009D399D">
      <w:pPr>
        <w:pStyle w:val="Body"/>
      </w:pPr>
      <w:r>
        <w:t xml:space="preserve">Because the </w:t>
      </w:r>
      <w:r w:rsidRPr="00C167D7">
        <w:rPr>
          <w:rStyle w:val="CodeinText"/>
        </w:rPr>
        <w:t>FileSystemWatcher</w:t>
      </w:r>
      <w:r>
        <w:t xml:space="preserve"> uses unmanaged resources it is probably a good idea to wait with creating that instance to the last possible moment. This also gives us the opportunity to manipulate the configuration before we actually start the watcher. There are 2 main jobs for the watcher class the first job is to handle the events when they pass the guards and the second main job is to start/stop/dispose the </w:t>
      </w:r>
      <w:r w:rsidRPr="008F2E89">
        <w:rPr>
          <w:rStyle w:val="CodeinText"/>
        </w:rPr>
        <w:t>FileSystemWatcher</w:t>
      </w:r>
      <w:r>
        <w:t>.</w:t>
      </w:r>
      <w:r w:rsidR="00932933">
        <w:t xml:space="preserve">  Let’s start with handling events and work our way up from there</w:t>
      </w:r>
      <w:r w:rsidR="009D399D">
        <w:t xml:space="preserve">. </w:t>
      </w:r>
      <w:r w:rsidR="00C167D7">
        <w:t>T</w:t>
      </w:r>
      <w:r w:rsidR="009D399D">
        <w:t xml:space="preserve">his </w:t>
      </w:r>
      <w:r w:rsidR="009D399D" w:rsidRPr="008F2E89">
        <w:rPr>
          <w:rStyle w:val="CodeinText"/>
        </w:rPr>
        <w:t>handle</w:t>
      </w:r>
      <w:r w:rsidR="009D399D">
        <w:t xml:space="preserve"> method is about the most complex method from this chapter</w:t>
      </w:r>
      <w:r w:rsidR="008F2E89">
        <w:t>,</w:t>
      </w:r>
      <w:r w:rsidR="009D399D">
        <w:t xml:space="preserve"> the code for this method </w:t>
      </w:r>
      <w:r w:rsidR="008F2E89">
        <w:t xml:space="preserve">is shown </w:t>
      </w:r>
      <w:r w:rsidR="009D399D">
        <w:t>in listing 8.15.</w:t>
      </w:r>
    </w:p>
    <w:p w:rsidR="009D399D" w:rsidRDefault="009D399D" w:rsidP="009D399D">
      <w:pPr>
        <w:pStyle w:val="CodeListingCaption"/>
      </w:pPr>
      <w:r>
        <w:t>Listing 8.15: The handle method implementation</w:t>
      </w:r>
    </w:p>
    <w:p w:rsidR="009D399D" w:rsidRDefault="009D399D" w:rsidP="00232202">
      <w:pPr>
        <w:pStyle w:val="Code"/>
        <w:tabs>
          <w:tab w:val="right" w:pos="7371"/>
        </w:tabs>
      </w:pPr>
      <w:r>
        <w:t>def handle(action, args)</w:t>
      </w:r>
    </w:p>
    <w:p w:rsidR="009D399D" w:rsidRDefault="009D399D" w:rsidP="00232202">
      <w:pPr>
        <w:pStyle w:val="Code"/>
        <w:tabs>
          <w:tab w:val="right" w:pos="7371"/>
        </w:tabs>
      </w:pPr>
      <w:r>
        <w:t xml:space="preserve">  @handled ||= {}</w:t>
      </w:r>
    </w:p>
    <w:p w:rsidR="009D399D" w:rsidRDefault="009D399D" w:rsidP="00232202">
      <w:pPr>
        <w:pStyle w:val="Code"/>
        <w:tabs>
          <w:tab w:val="right" w:pos="7371"/>
        </w:tabs>
      </w:pPr>
      <w:r>
        <w:t xml:space="preserve">  path = args_path(action, args)</w:t>
      </w:r>
      <w:r w:rsidR="00232202">
        <w:tab/>
        <w:t>1</w:t>
      </w:r>
    </w:p>
    <w:p w:rsidR="009D399D" w:rsidRDefault="009D399D" w:rsidP="00232202">
      <w:pPr>
        <w:pStyle w:val="Code"/>
        <w:tabs>
          <w:tab w:val="right" w:pos="7371"/>
        </w:tabs>
      </w:pPr>
      <w:r>
        <w:t xml:space="preserve">  hand = @handlers[action.to_sym] </w:t>
      </w:r>
      <w:r w:rsidR="00232202">
        <w:tab/>
        <w:t>2</w:t>
      </w:r>
    </w:p>
    <w:p w:rsidR="009D399D" w:rsidRDefault="009D399D" w:rsidP="00232202">
      <w:pPr>
        <w:pStyle w:val="Code"/>
        <w:tabs>
          <w:tab w:val="right" w:pos="7371"/>
        </w:tabs>
      </w:pPr>
      <w:r>
        <w:t xml:space="preserve">  hand.each_pair do |filter, handlers|</w:t>
      </w:r>
      <w:r w:rsidR="00232202">
        <w:tab/>
      </w:r>
    </w:p>
    <w:p w:rsidR="009D399D" w:rsidRDefault="009D399D" w:rsidP="00232202">
      <w:pPr>
        <w:pStyle w:val="Code"/>
        <w:tabs>
          <w:tab w:val="right" w:pos="7371"/>
        </w:tabs>
      </w:pPr>
      <w:r>
        <w:t xml:space="preserve">    handlers.each do |h| </w:t>
      </w:r>
      <w:r w:rsidR="00232202">
        <w:tab/>
      </w:r>
    </w:p>
    <w:p w:rsidR="009D399D" w:rsidRDefault="009D399D" w:rsidP="00232202">
      <w:pPr>
        <w:pStyle w:val="Code"/>
        <w:tabs>
          <w:tab w:val="right" w:pos="7371"/>
        </w:tabs>
      </w:pPr>
      <w:r>
        <w:t xml:space="preserve">      if not handled?(h, path) </w:t>
      </w:r>
      <w:r w:rsidR="00232202">
        <w:tab/>
      </w:r>
      <w:r w:rsidR="00540175">
        <w:t>4</w:t>
      </w:r>
    </w:p>
    <w:p w:rsidR="009D399D" w:rsidRDefault="009D399D" w:rsidP="00232202">
      <w:pPr>
        <w:pStyle w:val="Code"/>
        <w:tabs>
          <w:tab w:val="right" w:pos="7371"/>
        </w:tabs>
      </w:pPr>
      <w:r>
        <w:t xml:space="preserve">        h.call(args) </w:t>
      </w:r>
      <w:r w:rsidR="00232202">
        <w:tab/>
      </w:r>
      <w:r w:rsidR="00540175">
        <w:t>5</w:t>
      </w:r>
    </w:p>
    <w:p w:rsidR="009D399D" w:rsidRDefault="009D399D" w:rsidP="00232202">
      <w:pPr>
        <w:pStyle w:val="Code"/>
        <w:tabs>
          <w:tab w:val="right" w:pos="7371"/>
        </w:tabs>
      </w:pPr>
      <w:r>
        <w:t xml:space="preserve">        @handled[path] ||= []</w:t>
      </w:r>
    </w:p>
    <w:p w:rsidR="009D399D" w:rsidRDefault="009D399D" w:rsidP="00232202">
      <w:pPr>
        <w:pStyle w:val="Code"/>
        <w:tabs>
          <w:tab w:val="right" w:pos="7371"/>
        </w:tabs>
      </w:pPr>
      <w:r>
        <w:t xml:space="preserve">        @handled[path] &lt;&lt; h</w:t>
      </w:r>
      <w:r w:rsidR="00232202">
        <w:tab/>
      </w:r>
      <w:r w:rsidR="00540175">
        <w:t>6</w:t>
      </w:r>
    </w:p>
    <w:p w:rsidR="009D399D" w:rsidRDefault="009D399D" w:rsidP="00232202">
      <w:pPr>
        <w:pStyle w:val="Code"/>
        <w:tabs>
          <w:tab w:val="right" w:pos="7371"/>
        </w:tabs>
      </w:pPr>
      <w:r>
        <w:t xml:space="preserve">      end</w:t>
      </w:r>
    </w:p>
    <w:p w:rsidR="009D399D" w:rsidRDefault="009D399D" w:rsidP="00232202">
      <w:pPr>
        <w:pStyle w:val="Code"/>
        <w:tabs>
          <w:tab w:val="right" w:pos="7371"/>
        </w:tabs>
      </w:pPr>
      <w:r>
        <w:t xml:space="preserve">    end if passes_guard?(filter, path)</w:t>
      </w:r>
      <w:r w:rsidR="00232202">
        <w:tab/>
        <w:t>3</w:t>
      </w:r>
    </w:p>
    <w:p w:rsidR="009D399D" w:rsidRDefault="009D399D" w:rsidP="00232202">
      <w:pPr>
        <w:pStyle w:val="Code"/>
        <w:tabs>
          <w:tab w:val="right" w:pos="7371"/>
        </w:tabs>
      </w:pPr>
      <w:r>
        <w:t xml:space="preserve">  end</w:t>
      </w:r>
    </w:p>
    <w:p w:rsidR="009D399D" w:rsidRDefault="009D399D" w:rsidP="00232202">
      <w:pPr>
        <w:pStyle w:val="Code"/>
        <w:tabs>
          <w:tab w:val="right" w:pos="7371"/>
        </w:tabs>
      </w:pPr>
      <w:r>
        <w:t xml:space="preserve">  nil</w:t>
      </w:r>
    </w:p>
    <w:p w:rsidR="009D399D" w:rsidRDefault="009D399D" w:rsidP="00232202">
      <w:pPr>
        <w:pStyle w:val="Code"/>
        <w:tabs>
          <w:tab w:val="right" w:pos="7371"/>
        </w:tabs>
      </w:pPr>
      <w:r>
        <w:t>end</w:t>
      </w:r>
    </w:p>
    <w:p w:rsidR="009D399D" w:rsidRDefault="009D399D" w:rsidP="00232202">
      <w:pPr>
        <w:pStyle w:val="Code"/>
        <w:tabs>
          <w:tab w:val="right" w:pos="7371"/>
        </w:tabs>
      </w:pPr>
    </w:p>
    <w:p w:rsidR="009D399D" w:rsidRDefault="009D399D" w:rsidP="00232202">
      <w:pPr>
        <w:pStyle w:val="Code"/>
        <w:tabs>
          <w:tab w:val="right" w:pos="7371"/>
        </w:tabs>
      </w:pPr>
      <w:r>
        <w:t>private</w:t>
      </w:r>
    </w:p>
    <w:p w:rsidR="009D399D" w:rsidRDefault="009D399D" w:rsidP="00232202">
      <w:pPr>
        <w:pStyle w:val="Code"/>
        <w:tabs>
          <w:tab w:val="right" w:pos="7371"/>
        </w:tabs>
      </w:pPr>
      <w:r>
        <w:t>def passes_guard?(guard, path)</w:t>
      </w:r>
    </w:p>
    <w:p w:rsidR="009D399D" w:rsidRDefault="009D399D" w:rsidP="00232202">
      <w:pPr>
        <w:pStyle w:val="Code"/>
        <w:tabs>
          <w:tab w:val="right" w:pos="7371"/>
        </w:tabs>
      </w:pPr>
      <w:r>
        <w:t xml:space="preserve">  return true if guard == :default</w:t>
      </w:r>
      <w:r w:rsidR="00232202">
        <w:tab/>
      </w:r>
    </w:p>
    <w:p w:rsidR="009D399D" w:rsidRDefault="009D399D" w:rsidP="00232202">
      <w:pPr>
        <w:pStyle w:val="Code"/>
        <w:tabs>
          <w:tab w:val="right" w:pos="7371"/>
        </w:tabs>
      </w:pPr>
      <w:r>
        <w:t xml:space="preserve">  guard.to_watcher_guard.match(path.gsub(/\\/, "/"))</w:t>
      </w:r>
      <w:r w:rsidR="00540175">
        <w:tab/>
      </w:r>
      <w:r w:rsidR="00A43CDD">
        <w:t>7</w:t>
      </w:r>
    </w:p>
    <w:p w:rsidR="009D399D" w:rsidRDefault="009D399D" w:rsidP="00232202">
      <w:pPr>
        <w:pStyle w:val="Code"/>
        <w:tabs>
          <w:tab w:val="right" w:pos="7371"/>
        </w:tabs>
      </w:pPr>
      <w:r>
        <w:t>end</w:t>
      </w:r>
    </w:p>
    <w:p w:rsidR="009D399D" w:rsidRDefault="009D399D" w:rsidP="00232202">
      <w:pPr>
        <w:pStyle w:val="Code"/>
        <w:tabs>
          <w:tab w:val="right" w:pos="7371"/>
        </w:tabs>
      </w:pPr>
    </w:p>
    <w:p w:rsidR="009D399D" w:rsidRDefault="009D399D" w:rsidP="00232202">
      <w:pPr>
        <w:pStyle w:val="Code"/>
        <w:tabs>
          <w:tab w:val="right" w:pos="7371"/>
        </w:tabs>
      </w:pPr>
      <w:r>
        <w:t>def handled?(handler, path)</w:t>
      </w:r>
    </w:p>
    <w:p w:rsidR="009D399D" w:rsidRDefault="009D399D" w:rsidP="00232202">
      <w:pPr>
        <w:pStyle w:val="Code"/>
        <w:tabs>
          <w:tab w:val="right" w:pos="7371"/>
        </w:tabs>
      </w:pPr>
      <w:r>
        <w:t xml:space="preserve">  (@handled[path]||[]).include?(handler)</w:t>
      </w:r>
    </w:p>
    <w:p w:rsidR="009D399D" w:rsidRDefault="009D399D" w:rsidP="00232202">
      <w:pPr>
        <w:pStyle w:val="Code"/>
        <w:tabs>
          <w:tab w:val="right" w:pos="7371"/>
        </w:tabs>
      </w:pPr>
      <w:r>
        <w:t>end</w:t>
      </w:r>
    </w:p>
    <w:p w:rsidR="009D399D" w:rsidRDefault="009D399D" w:rsidP="00232202">
      <w:pPr>
        <w:pStyle w:val="Code"/>
        <w:tabs>
          <w:tab w:val="right" w:pos="7371"/>
        </w:tabs>
      </w:pPr>
    </w:p>
    <w:p w:rsidR="009D399D" w:rsidRDefault="009D399D" w:rsidP="00232202">
      <w:pPr>
        <w:pStyle w:val="Code"/>
        <w:tabs>
          <w:tab w:val="right" w:pos="7371"/>
        </w:tabs>
      </w:pPr>
      <w:r>
        <w:t>def args_path(action, args)</w:t>
      </w:r>
    </w:p>
    <w:p w:rsidR="009D399D" w:rsidRDefault="009D399D" w:rsidP="00232202">
      <w:pPr>
        <w:pStyle w:val="Code"/>
        <w:tabs>
          <w:tab w:val="right" w:pos="7371"/>
        </w:tabs>
      </w:pPr>
      <w:r>
        <w:t xml:space="preserve">  (action == :rename ? args.old_full_path : args.full_path)</w:t>
      </w:r>
    </w:p>
    <w:p w:rsidR="00540175" w:rsidRDefault="009D399D" w:rsidP="00232202">
      <w:pPr>
        <w:pStyle w:val="Code"/>
        <w:tabs>
          <w:tab w:val="right" w:pos="7371"/>
        </w:tabs>
      </w:pPr>
      <w:r>
        <w:t>end</w:t>
      </w:r>
    </w:p>
    <w:p w:rsidR="00232202" w:rsidRDefault="00232202" w:rsidP="00232202">
      <w:pPr>
        <w:pStyle w:val="Code"/>
        <w:tabs>
          <w:tab w:val="right" w:pos="7371"/>
        </w:tabs>
      </w:pPr>
    </w:p>
    <w:p w:rsidR="00232202" w:rsidRDefault="00232202" w:rsidP="00232202">
      <w:pPr>
        <w:pStyle w:val="CodeAnnotation"/>
        <w:numPr>
          <w:ilvl w:val="0"/>
          <w:numId w:val="45"/>
        </w:numPr>
      </w:pPr>
      <w:r>
        <w:t>Get the path for the trigger</w:t>
      </w:r>
    </w:p>
    <w:p w:rsidR="00232202" w:rsidRDefault="00232202" w:rsidP="00232202">
      <w:pPr>
        <w:pStyle w:val="CodeAnnotation"/>
        <w:numPr>
          <w:ilvl w:val="0"/>
          <w:numId w:val="45"/>
        </w:numPr>
      </w:pPr>
      <w:r>
        <w:t>Get the handler registrations</w:t>
      </w:r>
    </w:p>
    <w:p w:rsidR="00232202" w:rsidRDefault="00232202" w:rsidP="00232202">
      <w:pPr>
        <w:pStyle w:val="CodeAnnotation"/>
        <w:numPr>
          <w:ilvl w:val="0"/>
          <w:numId w:val="45"/>
        </w:numPr>
      </w:pPr>
      <w:r>
        <w:t>Check guards</w:t>
      </w:r>
    </w:p>
    <w:p w:rsidR="00CD279D" w:rsidRDefault="00CD279D" w:rsidP="00232202">
      <w:pPr>
        <w:pStyle w:val="CodeAnnotation"/>
        <w:numPr>
          <w:ilvl w:val="0"/>
          <w:numId w:val="45"/>
        </w:numPr>
      </w:pPr>
      <w:r>
        <w:t>Skip already handled handlers</w:t>
      </w:r>
    </w:p>
    <w:p w:rsidR="00CD279D" w:rsidRDefault="00CD279D" w:rsidP="00232202">
      <w:pPr>
        <w:pStyle w:val="CodeAnnotation"/>
        <w:numPr>
          <w:ilvl w:val="0"/>
          <w:numId w:val="45"/>
        </w:numPr>
      </w:pPr>
      <w:r>
        <w:t>Handle the event</w:t>
      </w:r>
    </w:p>
    <w:p w:rsidR="00A43CDD" w:rsidRDefault="00CD279D" w:rsidP="00232202">
      <w:pPr>
        <w:pStyle w:val="CodeAnnotation"/>
        <w:numPr>
          <w:ilvl w:val="0"/>
          <w:numId w:val="45"/>
        </w:numPr>
      </w:pPr>
      <w:r>
        <w:t>Register event as handled</w:t>
      </w:r>
    </w:p>
    <w:p w:rsidR="00B03FC9" w:rsidRPr="009D399D" w:rsidRDefault="00A43CDD" w:rsidP="00232202">
      <w:pPr>
        <w:pStyle w:val="CodeAnnotation"/>
        <w:numPr>
          <w:ilvl w:val="0"/>
          <w:numId w:val="45"/>
        </w:numPr>
      </w:pPr>
      <w:r>
        <w:t>Call monkey patched method</w:t>
      </w:r>
    </w:p>
    <w:p w:rsidR="007C00E2" w:rsidRDefault="007C00E2" w:rsidP="00C13913">
      <w:pPr>
        <w:pStyle w:val="Body"/>
      </w:pPr>
    </w:p>
    <w:p w:rsidR="00F228E9" w:rsidRDefault="00254182" w:rsidP="00C13913">
      <w:pPr>
        <w:pStyle w:val="Body"/>
      </w:pPr>
      <w:r>
        <w:t xml:space="preserve">As you can see in the listing above the handle method actually does a bunch of things. The first notable item is the call to </w:t>
      </w:r>
      <w:r w:rsidRPr="00C167D7">
        <w:rPr>
          <w:rStyle w:val="CodeinText"/>
        </w:rPr>
        <w:t>args_path</w:t>
      </w:r>
      <w:r>
        <w:t xml:space="preserve"> (#1) which will return the path that originally triggered the event, because a rename has different event arguments as the rest of the events. Then we grab the registered handlers for this action (#2), they are the direct result of the configuration we did earlier with the builder.</w:t>
      </w:r>
      <w:r w:rsidR="00540175">
        <w:t xml:space="preserve">  After getting the registered handlers we iterate over them so we can try calling the handlers. The first thing we do in the loop is work out if this particular handler passes the guards for this path (#3). If this handler passes the guards we’re going to check if this instance has already been handled (#4). </w:t>
      </w:r>
      <w:r w:rsidR="003B2659">
        <w:t xml:space="preserve">  When this last check </w:t>
      </w:r>
      <w:r w:rsidR="00A43CDD">
        <w:t xml:space="preserve">also succeeds, we can finally call the handler (#5) and register this handler as one of the handled events (#6).  </w:t>
      </w:r>
    </w:p>
    <w:p w:rsidR="00F228E9" w:rsidRDefault="00F228E9" w:rsidP="00C13913">
      <w:pPr>
        <w:pStyle w:val="Body"/>
      </w:pPr>
      <w:r>
        <w:t>We did glance over the private methods that have been defined in the code listing. There is one thing</w:t>
      </w:r>
      <w:r w:rsidR="00A064BF">
        <w:t xml:space="preserve"> there</w:t>
      </w:r>
      <w:r>
        <w:t xml:space="preserve"> I’d like to draw attention to. In the </w:t>
      </w:r>
      <w:r w:rsidRPr="00A064BF">
        <w:rPr>
          <w:rStyle w:val="CodeinText"/>
        </w:rPr>
        <w:t>passes_guard?</w:t>
      </w:r>
      <w:r>
        <w:t xml:space="preserve"> method there is a call to the method </w:t>
      </w:r>
      <w:r w:rsidRPr="008A37B1">
        <w:rPr>
          <w:rStyle w:val="CodeinText"/>
        </w:rPr>
        <w:t>to_watcher_guard</w:t>
      </w:r>
      <w:r>
        <w:t xml:space="preserve"> (#7).  The code for that method is shown in listing 8.16 and the method is supposed to take care of converting glob-like patterns (spec/**/*.rb?) to regular expressions so they can be uses as watcher guards.</w:t>
      </w:r>
    </w:p>
    <w:p w:rsidR="00F228E9" w:rsidRDefault="00F228E9" w:rsidP="00F228E9">
      <w:pPr>
        <w:pStyle w:val="CodeListingCaption"/>
      </w:pPr>
      <w:r>
        <w:t>Listing 8.16 Converting glob like patterns</w:t>
      </w:r>
    </w:p>
    <w:p w:rsidR="00F228E9" w:rsidRDefault="00F228E9" w:rsidP="001C6821">
      <w:pPr>
        <w:pStyle w:val="Code"/>
        <w:tabs>
          <w:tab w:val="right" w:pos="7371"/>
        </w:tabs>
      </w:pPr>
      <w:r>
        <w:t>class String</w:t>
      </w:r>
    </w:p>
    <w:p w:rsidR="00F228E9" w:rsidRDefault="00F228E9" w:rsidP="001C6821">
      <w:pPr>
        <w:pStyle w:val="Code"/>
        <w:tabs>
          <w:tab w:val="right" w:pos="7371"/>
        </w:tabs>
      </w:pPr>
      <w:r>
        <w:t xml:space="preserve">  </w:t>
      </w:r>
    </w:p>
    <w:p w:rsidR="00F228E9" w:rsidRDefault="00F228E9" w:rsidP="001C6821">
      <w:pPr>
        <w:pStyle w:val="Code"/>
        <w:tabs>
          <w:tab w:val="right" w:pos="7371"/>
        </w:tabs>
      </w:pPr>
      <w:r>
        <w:t xml:space="preserve">  alias :old_gsub :gsub</w:t>
      </w:r>
    </w:p>
    <w:p w:rsidR="00F228E9" w:rsidRDefault="00F228E9" w:rsidP="001C6821">
      <w:pPr>
        <w:pStyle w:val="Code"/>
        <w:tabs>
          <w:tab w:val="right" w:pos="7371"/>
        </w:tabs>
      </w:pPr>
      <w:r>
        <w:t xml:space="preserve">  def gsub(pattern, replacement=nil, &amp;b)</w:t>
      </w:r>
    </w:p>
    <w:p w:rsidR="00F228E9" w:rsidRDefault="00F228E9" w:rsidP="001C6821">
      <w:pPr>
        <w:pStyle w:val="Code"/>
        <w:tabs>
          <w:tab w:val="right" w:pos="7371"/>
        </w:tabs>
      </w:pPr>
      <w:r>
        <w:t xml:space="preserve">    if pattern.is_a? Hash</w:t>
      </w:r>
      <w:r w:rsidR="001C6821">
        <w:tab/>
        <w:t>1</w:t>
      </w:r>
    </w:p>
    <w:p w:rsidR="00F228E9" w:rsidRDefault="00F228E9" w:rsidP="001C6821">
      <w:pPr>
        <w:pStyle w:val="Code"/>
        <w:tabs>
          <w:tab w:val="right" w:pos="7371"/>
        </w:tabs>
      </w:pPr>
      <w:r>
        <w:t xml:space="preserve">      pattern.inject(self.dup) { |memo, k| memo.old_gsub(k.first, k.last) }</w:t>
      </w:r>
    </w:p>
    <w:p w:rsidR="00F228E9" w:rsidRDefault="00F228E9" w:rsidP="001C6821">
      <w:pPr>
        <w:pStyle w:val="Code"/>
        <w:tabs>
          <w:tab w:val="right" w:pos="7371"/>
        </w:tabs>
      </w:pPr>
      <w:r>
        <w:t xml:space="preserve">    else</w:t>
      </w:r>
    </w:p>
    <w:p w:rsidR="00F228E9" w:rsidRDefault="00F228E9" w:rsidP="001C6821">
      <w:pPr>
        <w:pStyle w:val="Code"/>
        <w:tabs>
          <w:tab w:val="right" w:pos="7371"/>
        </w:tabs>
      </w:pPr>
      <w:r>
        <w:t xml:space="preserve">      self.old_gsub(pattern, replacement, &amp;b)</w:t>
      </w:r>
    </w:p>
    <w:p w:rsidR="00F228E9" w:rsidRDefault="00F228E9" w:rsidP="001C6821">
      <w:pPr>
        <w:pStyle w:val="Code"/>
        <w:tabs>
          <w:tab w:val="right" w:pos="7371"/>
        </w:tabs>
      </w:pPr>
      <w:r>
        <w:t xml:space="preserve">    end</w:t>
      </w:r>
    </w:p>
    <w:p w:rsidR="00F228E9" w:rsidRDefault="00F228E9" w:rsidP="001C6821">
      <w:pPr>
        <w:pStyle w:val="Code"/>
        <w:tabs>
          <w:tab w:val="right" w:pos="7371"/>
        </w:tabs>
      </w:pPr>
      <w:r>
        <w:t xml:space="preserve">  end</w:t>
      </w:r>
    </w:p>
    <w:p w:rsidR="00F228E9" w:rsidRDefault="00F228E9" w:rsidP="001C6821">
      <w:pPr>
        <w:pStyle w:val="Code"/>
        <w:tabs>
          <w:tab w:val="right" w:pos="7371"/>
        </w:tabs>
      </w:pPr>
      <w:r>
        <w:t xml:space="preserve">  </w:t>
      </w:r>
    </w:p>
    <w:p w:rsidR="00F228E9" w:rsidRDefault="00F228E9" w:rsidP="001C6821">
      <w:pPr>
        <w:pStyle w:val="Code"/>
        <w:tabs>
          <w:tab w:val="right" w:pos="7371"/>
        </w:tabs>
      </w:pPr>
      <w:r>
        <w:t xml:space="preserve">  def to_watcher_guard</w:t>
      </w:r>
    </w:p>
    <w:p w:rsidR="00F228E9" w:rsidRDefault="00F228E9" w:rsidP="001C6821">
      <w:pPr>
        <w:pStyle w:val="Code"/>
        <w:tabs>
          <w:tab w:val="right" w:pos="7371"/>
        </w:tabs>
      </w:pPr>
      <w:r>
        <w:t xml:space="preserve">    re_str = self.gsub </w:t>
      </w:r>
      <w:r w:rsidRPr="001C6821">
        <w:rPr>
          <w:rStyle w:val="CodeBrown"/>
          <w:b/>
        </w:rPr>
        <w:t>/</w:t>
      </w:r>
      <w:r>
        <w:t>(\/)</w:t>
      </w:r>
      <w:r w:rsidRPr="001C6821">
        <w:rPr>
          <w:rStyle w:val="CodeBrown"/>
          <w:b/>
        </w:rPr>
        <w:t>/</w:t>
      </w:r>
      <w:r>
        <w:t xml:space="preserve"> =&gt; '\/', </w:t>
      </w:r>
      <w:r w:rsidR="001C6821">
        <w:tab/>
        <w:t>2</w:t>
      </w:r>
    </w:p>
    <w:p w:rsidR="00F228E9" w:rsidRDefault="00F228E9" w:rsidP="001C6821">
      <w:pPr>
        <w:pStyle w:val="Code"/>
        <w:tabs>
          <w:tab w:val="right" w:pos="7371"/>
        </w:tabs>
      </w:pPr>
      <w:r>
        <w:t xml:space="preserve">                       </w:t>
      </w:r>
      <w:r w:rsidRPr="001C6821">
        <w:rPr>
          <w:rStyle w:val="CodeBrown"/>
          <w:b/>
        </w:rPr>
        <w:t>/</w:t>
      </w:r>
      <w:r>
        <w:t>\.</w:t>
      </w:r>
      <w:r w:rsidRPr="001C6821">
        <w:rPr>
          <w:rStyle w:val="CodeBrown"/>
          <w:b/>
        </w:rPr>
        <w:t>/</w:t>
      </w:r>
      <w:r>
        <w:t xml:space="preserve"> =&gt; '\.', </w:t>
      </w:r>
      <w:r w:rsidR="001C6821">
        <w:tab/>
        <w:t>3</w:t>
      </w:r>
    </w:p>
    <w:p w:rsidR="00F228E9" w:rsidRDefault="00F228E9" w:rsidP="001C6821">
      <w:pPr>
        <w:pStyle w:val="Code"/>
        <w:tabs>
          <w:tab w:val="right" w:pos="7371"/>
        </w:tabs>
      </w:pPr>
      <w:r>
        <w:t xml:space="preserve">                       </w:t>
      </w:r>
      <w:r w:rsidRPr="001C6821">
        <w:rPr>
          <w:rStyle w:val="CodeBrown"/>
          <w:b/>
        </w:rPr>
        <w:t>/</w:t>
      </w:r>
      <w:r>
        <w:t>\?</w:t>
      </w:r>
      <w:r w:rsidRPr="001C6821">
        <w:rPr>
          <w:rStyle w:val="CodeBrown"/>
          <w:b/>
        </w:rPr>
        <w:t>/</w:t>
      </w:r>
      <w:r>
        <w:t xml:space="preserve"> =&gt; '.?', </w:t>
      </w:r>
      <w:r w:rsidR="001C6821">
        <w:tab/>
        <w:t>4</w:t>
      </w:r>
    </w:p>
    <w:p w:rsidR="00F228E9" w:rsidRDefault="00F228E9" w:rsidP="001C6821">
      <w:pPr>
        <w:pStyle w:val="Code"/>
        <w:tabs>
          <w:tab w:val="right" w:pos="7371"/>
        </w:tabs>
      </w:pPr>
      <w:r>
        <w:t xml:space="preserve">                       </w:t>
      </w:r>
      <w:r w:rsidRPr="001C6821">
        <w:rPr>
          <w:rStyle w:val="CodeBrown"/>
          <w:b/>
        </w:rPr>
        <w:t>/</w:t>
      </w:r>
      <w:r>
        <w:t>\*</w:t>
      </w:r>
      <w:r w:rsidRPr="001C6821">
        <w:rPr>
          <w:rStyle w:val="CodeBrown"/>
          <w:b/>
        </w:rPr>
        <w:t>/</w:t>
      </w:r>
      <w:r>
        <w:t xml:space="preserve"> =&gt; ".*",                  </w:t>
      </w:r>
      <w:r w:rsidR="001C6821">
        <w:tab/>
        <w:t>5</w:t>
      </w:r>
    </w:p>
    <w:p w:rsidR="00F228E9" w:rsidRDefault="00F228E9" w:rsidP="001C6821">
      <w:pPr>
        <w:pStyle w:val="Code"/>
        <w:tabs>
          <w:tab w:val="right" w:pos="7371"/>
        </w:tabs>
      </w:pPr>
      <w:r>
        <w:t xml:space="preserve">                       </w:t>
      </w:r>
      <w:r w:rsidRPr="001C6821">
        <w:rPr>
          <w:rStyle w:val="CodeBrown"/>
          <w:b/>
        </w:rPr>
        <w:t>/</w:t>
      </w:r>
      <w:r>
        <w:t>\.\*\.\*\\\/</w:t>
      </w:r>
      <w:r w:rsidRPr="001C6821">
        <w:rPr>
          <w:rStyle w:val="CodeBrown"/>
          <w:b/>
        </w:rPr>
        <w:t>/</w:t>
      </w:r>
      <w:r>
        <w:t xml:space="preserve"> =&gt; "(.*\\/)?"   </w:t>
      </w:r>
      <w:r w:rsidR="001C6821">
        <w:tab/>
        <w:t>6</w:t>
      </w:r>
    </w:p>
    <w:p w:rsidR="00F228E9" w:rsidRDefault="00F228E9" w:rsidP="001C6821">
      <w:pPr>
        <w:pStyle w:val="Code"/>
        <w:tabs>
          <w:tab w:val="right" w:pos="7371"/>
        </w:tabs>
      </w:pPr>
      <w:r>
        <w:t xml:space="preserve">    </w:t>
      </w:r>
      <w:r w:rsidRPr="001C6821">
        <w:rPr>
          <w:rStyle w:val="CodeBrown"/>
          <w:b/>
        </w:rPr>
        <w:t>/</w:t>
      </w:r>
      <w:r>
        <w:t>#{re_str}</w:t>
      </w:r>
      <w:r w:rsidRPr="001C6821">
        <w:rPr>
          <w:rStyle w:val="CodeBrown"/>
          <w:b/>
        </w:rPr>
        <w:t>/</w:t>
      </w:r>
      <w:r>
        <w:t xml:space="preserve">                       </w:t>
      </w:r>
      <w:r w:rsidR="001C6821">
        <w:tab/>
        <w:t>7</w:t>
      </w:r>
    </w:p>
    <w:p w:rsidR="00F228E9" w:rsidRDefault="00F228E9" w:rsidP="001C6821">
      <w:pPr>
        <w:pStyle w:val="Code"/>
        <w:tabs>
          <w:tab w:val="right" w:pos="7371"/>
        </w:tabs>
      </w:pPr>
      <w:r>
        <w:t xml:space="preserve">  end</w:t>
      </w:r>
    </w:p>
    <w:p w:rsidR="00F228E9" w:rsidRDefault="00F228E9" w:rsidP="001C6821">
      <w:pPr>
        <w:pStyle w:val="Code"/>
        <w:tabs>
          <w:tab w:val="right" w:pos="7371"/>
        </w:tabs>
      </w:pPr>
      <w:r>
        <w:t xml:space="preserve">  </w:t>
      </w:r>
    </w:p>
    <w:p w:rsidR="00F228E9" w:rsidRDefault="00F228E9" w:rsidP="001C6821">
      <w:pPr>
        <w:pStyle w:val="Code"/>
        <w:tabs>
          <w:tab w:val="right" w:pos="7371"/>
        </w:tabs>
      </w:pPr>
      <w:r>
        <w:t>end</w:t>
      </w:r>
    </w:p>
    <w:p w:rsidR="00F228E9" w:rsidRDefault="00F228E9" w:rsidP="001C6821">
      <w:pPr>
        <w:pStyle w:val="Code"/>
        <w:tabs>
          <w:tab w:val="right" w:pos="7371"/>
        </w:tabs>
      </w:pPr>
    </w:p>
    <w:p w:rsidR="00F228E9" w:rsidRDefault="00F228E9" w:rsidP="001C6821">
      <w:pPr>
        <w:pStyle w:val="Code"/>
        <w:tabs>
          <w:tab w:val="right" w:pos="7371"/>
        </w:tabs>
      </w:pPr>
      <w:r>
        <w:t>class Regexp</w:t>
      </w:r>
    </w:p>
    <w:p w:rsidR="00F228E9" w:rsidRDefault="00F228E9" w:rsidP="001C6821">
      <w:pPr>
        <w:pStyle w:val="Code"/>
        <w:tabs>
          <w:tab w:val="right" w:pos="7371"/>
        </w:tabs>
      </w:pPr>
      <w:r>
        <w:t xml:space="preserve">  </w:t>
      </w:r>
    </w:p>
    <w:p w:rsidR="00F228E9" w:rsidRDefault="00F228E9" w:rsidP="001C6821">
      <w:pPr>
        <w:pStyle w:val="Code"/>
        <w:tabs>
          <w:tab w:val="right" w:pos="7371"/>
        </w:tabs>
      </w:pPr>
      <w:r>
        <w:t xml:space="preserve">  def to_watcher_guard</w:t>
      </w:r>
    </w:p>
    <w:p w:rsidR="00F228E9" w:rsidRDefault="00F228E9" w:rsidP="001C6821">
      <w:pPr>
        <w:pStyle w:val="Code"/>
        <w:tabs>
          <w:tab w:val="right" w:pos="7371"/>
        </w:tabs>
      </w:pPr>
      <w:r>
        <w:t xml:space="preserve">    self</w:t>
      </w:r>
    </w:p>
    <w:p w:rsidR="00F228E9" w:rsidRDefault="00F228E9" w:rsidP="001C6821">
      <w:pPr>
        <w:pStyle w:val="Code"/>
        <w:tabs>
          <w:tab w:val="right" w:pos="7371"/>
        </w:tabs>
      </w:pPr>
      <w:r>
        <w:t xml:space="preserve">  end</w:t>
      </w:r>
    </w:p>
    <w:p w:rsidR="001C6821" w:rsidRDefault="00F228E9" w:rsidP="001C6821">
      <w:pPr>
        <w:pStyle w:val="Code"/>
        <w:tabs>
          <w:tab w:val="right" w:pos="7371"/>
        </w:tabs>
      </w:pPr>
      <w:r>
        <w:t>end</w:t>
      </w:r>
    </w:p>
    <w:p w:rsidR="001C6821" w:rsidRDefault="001C6821" w:rsidP="001C6821">
      <w:pPr>
        <w:pStyle w:val="CodeAnnotation"/>
      </w:pPr>
    </w:p>
    <w:p w:rsidR="001C6821" w:rsidRDefault="001C6821" w:rsidP="001C6821">
      <w:pPr>
        <w:pStyle w:val="CodeAnnotation"/>
        <w:numPr>
          <w:ilvl w:val="0"/>
          <w:numId w:val="46"/>
        </w:numPr>
      </w:pPr>
      <w:r>
        <w:t>Augment behavior of gsub</w:t>
      </w:r>
    </w:p>
    <w:p w:rsidR="001C6821" w:rsidRDefault="001C6821" w:rsidP="001C6821">
      <w:pPr>
        <w:pStyle w:val="CodeAnnotation"/>
        <w:numPr>
          <w:ilvl w:val="0"/>
          <w:numId w:val="46"/>
        </w:numPr>
      </w:pPr>
      <w:r>
        <w:t>Normalize windows paths</w:t>
      </w:r>
    </w:p>
    <w:p w:rsidR="001C6821" w:rsidRDefault="001C6821" w:rsidP="001C6821">
      <w:pPr>
        <w:pStyle w:val="CodeAnnotation"/>
        <w:numPr>
          <w:ilvl w:val="0"/>
          <w:numId w:val="46"/>
        </w:numPr>
      </w:pPr>
      <w:r>
        <w:t>Escape dots</w:t>
      </w:r>
    </w:p>
    <w:p w:rsidR="001C6821" w:rsidRDefault="001C6821" w:rsidP="001C6821">
      <w:pPr>
        <w:pStyle w:val="CodeAnnotation"/>
        <w:numPr>
          <w:ilvl w:val="0"/>
          <w:numId w:val="46"/>
        </w:numPr>
      </w:pPr>
      <w:r>
        <w:t>Replace ? with a regex optional character</w:t>
      </w:r>
    </w:p>
    <w:p w:rsidR="001C6821" w:rsidRDefault="001C6821" w:rsidP="001C6821">
      <w:pPr>
        <w:pStyle w:val="CodeAnnotation"/>
        <w:numPr>
          <w:ilvl w:val="0"/>
          <w:numId w:val="46"/>
        </w:numPr>
      </w:pPr>
      <w:r>
        <w:t>Replace * with regex optional characters</w:t>
      </w:r>
    </w:p>
    <w:p w:rsidR="001C6821" w:rsidRDefault="001C6821" w:rsidP="001C6821">
      <w:pPr>
        <w:pStyle w:val="CodeAnnotation"/>
        <w:numPr>
          <w:ilvl w:val="0"/>
          <w:numId w:val="46"/>
        </w:numPr>
      </w:pPr>
      <w:r>
        <w:t>Replace ** with regex for optional folders</w:t>
      </w:r>
    </w:p>
    <w:p w:rsidR="001C6821" w:rsidRDefault="001C6821" w:rsidP="001C6821">
      <w:pPr>
        <w:pStyle w:val="Body"/>
      </w:pPr>
    </w:p>
    <w:p w:rsidR="006F30A4" w:rsidRDefault="001C6821" w:rsidP="001C6821">
      <w:pPr>
        <w:pStyle w:val="Body"/>
      </w:pPr>
      <w:r>
        <w:t xml:space="preserve">We’ve seen this type of thing earlier in chapter 4 too. Again we want to augment the behavior of the String class so we’re going to take advantage of the fact that classes are open in Ruby. </w:t>
      </w:r>
      <w:r w:rsidR="006F30A4">
        <w:t xml:space="preserve"> I want to get to the point that I can provide a hash of </w:t>
      </w:r>
      <w:r w:rsidR="008A37B1">
        <w:t>gsub</w:t>
      </w:r>
      <w:r w:rsidR="006F30A4">
        <w:t xml:space="preserve"> replacement instructions so that I can avoid writing something like </w:t>
      </w:r>
      <w:r w:rsidR="006F30A4" w:rsidRPr="006F30A4">
        <w:rPr>
          <w:rStyle w:val="CodeinText"/>
        </w:rPr>
        <w:t>my_string.gsub(/a/, ‘1’).gsub(/b/, ‘2’)…gsub(/z/, ‘26’)</w:t>
      </w:r>
      <w:r w:rsidR="006F30A4">
        <w:rPr>
          <w:rStyle w:val="CodeinText"/>
        </w:rPr>
        <w:t>.</w:t>
      </w:r>
      <w:r>
        <w:t xml:space="preserve"> </w:t>
      </w:r>
      <w:r w:rsidR="006F30A4">
        <w:t>To do that I first created an alias for the gsub method with name old_gsub this allows for me to create a new gsub method and call that aliased method to get the old behavior back. Our gsub method checks if the first parameter is a hash (#1) and if it is it will iterate the pairs and execute the old gsub method passing the result to the next iteration.</w:t>
      </w:r>
    </w:p>
    <w:p w:rsidR="006F30A4" w:rsidRDefault="006F30A4" w:rsidP="001C6821">
      <w:pPr>
        <w:pStyle w:val="Body"/>
      </w:pPr>
      <w:r>
        <w:t xml:space="preserve">We’ve also got a second method called </w:t>
      </w:r>
      <w:r w:rsidRPr="00420CF4">
        <w:rPr>
          <w:rStyle w:val="CodeinText"/>
        </w:rPr>
        <w:t>to_watcher_guard</w:t>
      </w:r>
      <w:r>
        <w:t xml:space="preserve"> defined on both the String and the Regexp class. People can define guards as either a glob pattern or a regular expression. And the </w:t>
      </w:r>
      <w:r w:rsidRPr="00DA3581">
        <w:rPr>
          <w:rStyle w:val="CodeinText"/>
        </w:rPr>
        <w:t>passes_guard?</w:t>
      </w:r>
      <w:r>
        <w:t xml:space="preserve"> method from listing 8.15 calls this</w:t>
      </w:r>
      <w:r w:rsidR="00420CF4">
        <w:t xml:space="preserve"> </w:t>
      </w:r>
      <w:r w:rsidR="00420CF4" w:rsidRPr="00420CF4">
        <w:rPr>
          <w:rStyle w:val="CodeinText"/>
        </w:rPr>
        <w:t>to_watcher_guard</w:t>
      </w:r>
      <w:r>
        <w:t xml:space="preserve"> method on the registered </w:t>
      </w:r>
      <w:r w:rsidR="00420CF4">
        <w:t>guards for a particular event</w:t>
      </w:r>
      <w:r>
        <w:t>. This method takes care of converting a string value to a regular expression by:</w:t>
      </w:r>
    </w:p>
    <w:p w:rsidR="006F30A4" w:rsidRDefault="00707E22" w:rsidP="006F30A4">
      <w:pPr>
        <w:pStyle w:val="ListBullet"/>
      </w:pPr>
      <w:r>
        <w:t>N</w:t>
      </w:r>
      <w:r w:rsidR="006F30A4">
        <w:t xml:space="preserve">ormalizing \ paths to / paths (#2), </w:t>
      </w:r>
    </w:p>
    <w:p w:rsidR="006F30A4" w:rsidRDefault="00707E22" w:rsidP="006F30A4">
      <w:pPr>
        <w:pStyle w:val="ListBullet"/>
      </w:pPr>
      <w:r>
        <w:t>E</w:t>
      </w:r>
      <w:r w:rsidR="006F30A4">
        <w:t xml:space="preserve">scaping ‘.’ characters (#3), </w:t>
      </w:r>
    </w:p>
    <w:p w:rsidR="006F30A4" w:rsidRDefault="00707E22" w:rsidP="006F30A4">
      <w:pPr>
        <w:pStyle w:val="ListBullet"/>
      </w:pPr>
      <w:r>
        <w:t>R</w:t>
      </w:r>
      <w:r w:rsidR="006F30A4">
        <w:t xml:space="preserve">eplacing the single character wildcard ‘?’ with a regular expression for an optional character ‘.?’  (#4), </w:t>
      </w:r>
    </w:p>
    <w:p w:rsidR="006F30A4" w:rsidRDefault="00707E22" w:rsidP="006F30A4">
      <w:pPr>
        <w:pStyle w:val="ListBullet"/>
      </w:pPr>
      <w:r>
        <w:t>R</w:t>
      </w:r>
      <w:r w:rsidR="006F30A4">
        <w:t>eplacing the multi-character wildcard * with a regular expression for optional multiple characters ‘.*’ (#5)</w:t>
      </w:r>
    </w:p>
    <w:p w:rsidR="00707E22" w:rsidRDefault="00707E22" w:rsidP="006F30A4">
      <w:pPr>
        <w:pStyle w:val="ListBullet"/>
      </w:pPr>
      <w:r>
        <w:t>R</w:t>
      </w:r>
      <w:r w:rsidR="006F30A4">
        <w:t xml:space="preserve">eplacing the </w:t>
      </w:r>
      <w:r>
        <w:t>recurse in subdirectories wildcard ** with a regular expression for optional folders (#6)</w:t>
      </w:r>
    </w:p>
    <w:p w:rsidR="007630EA" w:rsidRDefault="00DA3581" w:rsidP="00707E22">
      <w:pPr>
        <w:pStyle w:val="Body"/>
      </w:pPr>
      <w:r>
        <w:t>So far we’ve got it to check the guards on the individual handlers but we</w:t>
      </w:r>
      <w:r w:rsidR="008A37B1">
        <w:t xml:space="preserve"> also</w:t>
      </w:r>
      <w:r>
        <w:t xml:space="preserve"> have to get in front of those and check global guards first. The code that does that is shown in listing 8.17.</w:t>
      </w:r>
    </w:p>
    <w:p w:rsidR="007630EA" w:rsidRDefault="007630EA" w:rsidP="007630EA">
      <w:pPr>
        <w:pStyle w:val="CodeListingCaption"/>
      </w:pPr>
      <w:r>
        <w:t>Listing 8.17: Checking the global guards</w:t>
      </w:r>
    </w:p>
    <w:p w:rsidR="007630EA" w:rsidRDefault="007630EA" w:rsidP="007630EA">
      <w:pPr>
        <w:pStyle w:val="Code"/>
      </w:pPr>
      <w:r>
        <w:t>def trigger(action, args)</w:t>
      </w:r>
    </w:p>
    <w:p w:rsidR="007630EA" w:rsidRDefault="007630EA" w:rsidP="007630EA">
      <w:pPr>
        <w:pStyle w:val="Code"/>
      </w:pPr>
      <w:r>
        <w:t xml:space="preserve">  @handled = {}</w:t>
      </w:r>
    </w:p>
    <w:p w:rsidR="007630EA" w:rsidRDefault="007630EA" w:rsidP="007630EA">
      <w:pPr>
        <w:pStyle w:val="Code"/>
      </w:pPr>
      <w:r>
        <w:t xml:space="preserve">  return nil unless guards_pass_for action, args</w:t>
      </w:r>
    </w:p>
    <w:p w:rsidR="007630EA" w:rsidRDefault="007630EA" w:rsidP="007630EA">
      <w:pPr>
        <w:pStyle w:val="Code"/>
      </w:pPr>
      <w:r>
        <w:t xml:space="preserve">  handle action, args</w:t>
      </w:r>
    </w:p>
    <w:p w:rsidR="007630EA" w:rsidRDefault="007630EA" w:rsidP="007630EA">
      <w:pPr>
        <w:pStyle w:val="Code"/>
      </w:pPr>
      <w:r>
        <w:t>end</w:t>
      </w:r>
    </w:p>
    <w:p w:rsidR="007630EA" w:rsidRDefault="007630EA" w:rsidP="007630EA">
      <w:pPr>
        <w:pStyle w:val="Code"/>
      </w:pPr>
    </w:p>
    <w:p w:rsidR="007630EA" w:rsidRDefault="007630EA" w:rsidP="007630EA">
      <w:pPr>
        <w:pStyle w:val="Code"/>
      </w:pPr>
      <w:r>
        <w:t xml:space="preserve">private </w:t>
      </w:r>
    </w:p>
    <w:p w:rsidR="007630EA" w:rsidRDefault="007630EA" w:rsidP="007630EA">
      <w:pPr>
        <w:pStyle w:val="Code"/>
      </w:pPr>
      <w:r>
        <w:t>def guards_pass_for(action, args)</w:t>
      </w:r>
    </w:p>
    <w:p w:rsidR="007630EA" w:rsidRDefault="007630EA" w:rsidP="007630EA">
      <w:pPr>
        <w:pStyle w:val="Code"/>
      </w:pPr>
      <w:r>
        <w:t xml:space="preserve">  return true if filters.empty? </w:t>
      </w:r>
    </w:p>
    <w:p w:rsidR="007630EA" w:rsidRDefault="007630EA" w:rsidP="007630EA">
      <w:pPr>
        <w:pStyle w:val="Code"/>
      </w:pPr>
      <w:r>
        <w:t xml:space="preserve">  filters.all? { |g| passes_guard?(g, args_path(action, args)) }</w:t>
      </w:r>
    </w:p>
    <w:p w:rsidR="007630EA" w:rsidRDefault="007630EA" w:rsidP="007630EA">
      <w:pPr>
        <w:pStyle w:val="Code"/>
      </w:pPr>
      <w:r>
        <w:t>end</w:t>
      </w:r>
    </w:p>
    <w:p w:rsidR="007630EA" w:rsidRDefault="007630EA" w:rsidP="007630EA">
      <w:pPr>
        <w:pStyle w:val="Body"/>
      </w:pPr>
    </w:p>
    <w:p w:rsidR="00E26457" w:rsidRDefault="007630EA" w:rsidP="007630EA">
      <w:pPr>
        <w:pStyle w:val="Body"/>
      </w:pPr>
      <w:r>
        <w:t>There isn’t that much interesting happening in the listing above. We check the guards by iterating over the filters collection and if they pass we invoke the handle method from listing 8.15.</w:t>
      </w:r>
      <w:r w:rsidR="004469CF">
        <w:t xml:space="preserve">  This brings us to the last chunk of functionality that’s open for discussion</w:t>
      </w:r>
      <w:r w:rsidR="00972995">
        <w:t xml:space="preserve"> the starting and stopping of the watcher. </w:t>
      </w:r>
      <w:r w:rsidR="00E26457">
        <w:t>Listing 8.18 holds the last bit of code for to complete the watcher implementation.</w:t>
      </w:r>
    </w:p>
    <w:p w:rsidR="00E26457" w:rsidRDefault="00E26457" w:rsidP="00E26457">
      <w:pPr>
        <w:pStyle w:val="CodeListingCaption"/>
      </w:pPr>
      <w:r>
        <w:t>Listing 8.18: Starting and stopping the watcher</w:t>
      </w:r>
    </w:p>
    <w:p w:rsidR="00E26457" w:rsidRDefault="00E26457" w:rsidP="00E26457">
      <w:pPr>
        <w:pStyle w:val="Code"/>
      </w:pPr>
      <w:r>
        <w:t xml:space="preserve">ACTION_MAP = { </w:t>
      </w:r>
    </w:p>
    <w:p w:rsidR="00E26457" w:rsidRDefault="00E26457" w:rsidP="00E26457">
      <w:pPr>
        <w:pStyle w:val="Code"/>
      </w:pPr>
      <w:r>
        <w:t xml:space="preserve">  :changed =&gt; :change, </w:t>
      </w:r>
    </w:p>
    <w:p w:rsidR="00E26457" w:rsidRDefault="00E26457" w:rsidP="00E26457">
      <w:pPr>
        <w:pStyle w:val="Code"/>
      </w:pPr>
      <w:r>
        <w:t xml:space="preserve">  :created =&gt; :create, </w:t>
      </w:r>
    </w:p>
    <w:p w:rsidR="00E26457" w:rsidRDefault="00E26457" w:rsidP="00E26457">
      <w:pPr>
        <w:pStyle w:val="Code"/>
      </w:pPr>
      <w:r>
        <w:t xml:space="preserve">  :deleted =&gt; :delete, </w:t>
      </w:r>
    </w:p>
    <w:p w:rsidR="00E26457" w:rsidRDefault="00E26457" w:rsidP="00E26457">
      <w:pPr>
        <w:pStyle w:val="Code"/>
      </w:pPr>
      <w:r>
        <w:t xml:space="preserve">  :renamed =&gt; :rename, </w:t>
      </w:r>
    </w:p>
    <w:p w:rsidR="00E26457" w:rsidRDefault="00E26457" w:rsidP="00E26457">
      <w:pPr>
        <w:pStyle w:val="Code"/>
      </w:pPr>
      <w:r>
        <w:t xml:space="preserve">  :error </w:t>
      </w:r>
      <w:r w:rsidR="00140FD1">
        <w:t xml:space="preserve">  </w:t>
      </w:r>
      <w:r>
        <w:t xml:space="preserve">=&gt; :error </w:t>
      </w:r>
    </w:p>
    <w:p w:rsidR="00E26457" w:rsidRDefault="00E26457" w:rsidP="00E26457">
      <w:pPr>
        <w:pStyle w:val="Code"/>
      </w:pPr>
      <w:r>
        <w:t xml:space="preserve">} </w:t>
      </w:r>
    </w:p>
    <w:p w:rsidR="00E26457" w:rsidRDefault="00E26457" w:rsidP="00E26457">
      <w:pPr>
        <w:pStyle w:val="Code"/>
      </w:pPr>
    </w:p>
    <w:p w:rsidR="00E26457" w:rsidRDefault="00E26457" w:rsidP="00E26457">
      <w:pPr>
        <w:pStyle w:val="Code"/>
      </w:pPr>
      <w:r>
        <w:t>def start</w:t>
      </w:r>
    </w:p>
    <w:p w:rsidR="00140FD1" w:rsidRDefault="00E26457" w:rsidP="00E26457">
      <w:pPr>
        <w:pStyle w:val="Code"/>
      </w:pPr>
      <w:r>
        <w:t xml:space="preserve">  @watcher ||= init_watcher</w:t>
      </w:r>
    </w:p>
    <w:p w:rsidR="00E26457" w:rsidRDefault="00140FD1" w:rsidP="00E26457">
      <w:pPr>
        <w:pStyle w:val="Code"/>
      </w:pPr>
      <w:r>
        <w:t xml:space="preserve">  unless</w:t>
      </w:r>
      <w:r w:rsidR="00E26457">
        <w:t xml:space="preserve"> </w:t>
      </w:r>
      <w:r>
        <w:t>@watcher.enable_raising_events</w:t>
      </w:r>
    </w:p>
    <w:p w:rsidR="00140FD1" w:rsidRDefault="00E26457" w:rsidP="00E26457">
      <w:pPr>
        <w:pStyle w:val="Code"/>
      </w:pPr>
      <w:r>
        <w:t xml:space="preserve">  </w:t>
      </w:r>
      <w:r w:rsidR="00140FD1">
        <w:t xml:space="preserve">  </w:t>
      </w:r>
      <w:r>
        <w:t xml:space="preserve">@watcher.enable_raising_events = true </w:t>
      </w:r>
    </w:p>
    <w:p w:rsidR="00E26457" w:rsidRDefault="00140FD1" w:rsidP="00E26457">
      <w:pPr>
        <w:pStyle w:val="Code"/>
      </w:pPr>
      <w:r>
        <w:t xml:space="preserve">  end</w:t>
      </w:r>
    </w:p>
    <w:p w:rsidR="00E26457" w:rsidRDefault="00E26457" w:rsidP="00E26457">
      <w:pPr>
        <w:pStyle w:val="Code"/>
      </w:pPr>
      <w:r>
        <w:t>end</w:t>
      </w:r>
    </w:p>
    <w:p w:rsidR="00E26457" w:rsidRDefault="00E26457" w:rsidP="00E26457">
      <w:pPr>
        <w:pStyle w:val="Code"/>
      </w:pPr>
    </w:p>
    <w:p w:rsidR="00140FD1" w:rsidRDefault="00E26457" w:rsidP="00E26457">
      <w:pPr>
        <w:pStyle w:val="Code"/>
      </w:pPr>
      <w:r>
        <w:t>def stop</w:t>
      </w:r>
    </w:p>
    <w:p w:rsidR="00E26457" w:rsidRDefault="00140FD1" w:rsidP="00E26457">
      <w:pPr>
        <w:pStyle w:val="Code"/>
      </w:pPr>
      <w:r>
        <w:t xml:space="preserve">  if @watcher and @watcher.enable_raising_events</w:t>
      </w:r>
    </w:p>
    <w:p w:rsidR="00140FD1" w:rsidRDefault="00E26457" w:rsidP="00E26457">
      <w:pPr>
        <w:pStyle w:val="Code"/>
      </w:pPr>
      <w:r>
        <w:t xml:space="preserve">  </w:t>
      </w:r>
      <w:r w:rsidR="00140FD1">
        <w:t xml:space="preserve">  </w:t>
      </w:r>
      <w:r>
        <w:t xml:space="preserve">@watcher.enable_raising_events = false </w:t>
      </w:r>
    </w:p>
    <w:p w:rsidR="00E26457" w:rsidRDefault="00140FD1" w:rsidP="00E26457">
      <w:pPr>
        <w:pStyle w:val="Code"/>
      </w:pPr>
      <w:r>
        <w:t xml:space="preserve">  end</w:t>
      </w:r>
    </w:p>
    <w:p w:rsidR="00E26457" w:rsidRDefault="00E26457" w:rsidP="00E26457">
      <w:pPr>
        <w:pStyle w:val="Code"/>
      </w:pPr>
      <w:r>
        <w:t>end</w:t>
      </w:r>
    </w:p>
    <w:p w:rsidR="00E26457" w:rsidRDefault="00E26457" w:rsidP="00E26457">
      <w:pPr>
        <w:pStyle w:val="Code"/>
      </w:pPr>
    </w:p>
    <w:p w:rsidR="00E26457" w:rsidRDefault="00E26457" w:rsidP="00E26457">
      <w:pPr>
        <w:pStyle w:val="Code"/>
      </w:pPr>
      <w:r>
        <w:t>def dispose</w:t>
      </w:r>
    </w:p>
    <w:p w:rsidR="00E26457" w:rsidRDefault="00E26457" w:rsidP="00E26457">
      <w:pPr>
        <w:pStyle w:val="Code"/>
      </w:pPr>
      <w:r>
        <w:t xml:space="preserve">  self.stop</w:t>
      </w:r>
    </w:p>
    <w:p w:rsidR="00E26457" w:rsidRDefault="00E26457" w:rsidP="00E26457">
      <w:pPr>
        <w:pStyle w:val="Code"/>
      </w:pPr>
      <w:r>
        <w:t xml:space="preserve">  @watcher.dispose if @watcher</w:t>
      </w:r>
    </w:p>
    <w:p w:rsidR="00E26457" w:rsidRDefault="00E26457" w:rsidP="00E26457">
      <w:pPr>
        <w:pStyle w:val="Code"/>
      </w:pPr>
      <w:r>
        <w:t xml:space="preserve">  @watcher = nil</w:t>
      </w:r>
    </w:p>
    <w:p w:rsidR="00E26457" w:rsidRDefault="00E26457" w:rsidP="00E26457">
      <w:pPr>
        <w:pStyle w:val="Code"/>
      </w:pPr>
      <w:r>
        <w:t>end</w:t>
      </w:r>
    </w:p>
    <w:p w:rsidR="00E26457" w:rsidRDefault="00E26457" w:rsidP="00E26457">
      <w:pPr>
        <w:pStyle w:val="Code"/>
      </w:pPr>
    </w:p>
    <w:p w:rsidR="00E26457" w:rsidRDefault="00E26457" w:rsidP="00E26457">
      <w:pPr>
        <w:pStyle w:val="Code"/>
      </w:pPr>
      <w:r>
        <w:t>private</w:t>
      </w:r>
    </w:p>
    <w:p w:rsidR="00E26457" w:rsidRDefault="00E26457" w:rsidP="00E26457">
      <w:pPr>
        <w:pStyle w:val="Code"/>
      </w:pPr>
      <w:r>
        <w:t>def init_watcher</w:t>
      </w:r>
    </w:p>
    <w:p w:rsidR="00E26457" w:rsidRDefault="00E26457" w:rsidP="00E26457">
      <w:pPr>
        <w:pStyle w:val="Code"/>
      </w:pPr>
      <w:r>
        <w:t xml:space="preserve">  watcher = </w:t>
      </w:r>
      <w:r w:rsidR="00140FD1">
        <w:t>System::IO::FileSystemWatcher</w:t>
      </w:r>
      <w:r>
        <w:t>.new @path</w:t>
      </w:r>
    </w:p>
    <w:p w:rsidR="00E26457" w:rsidRDefault="00E26457" w:rsidP="00E26457">
      <w:pPr>
        <w:pStyle w:val="Code"/>
      </w:pPr>
      <w:r>
        <w:t xml:space="preserve">  watcher.include_subdirectories = @subdirs</w:t>
      </w:r>
    </w:p>
    <w:p w:rsidR="00E26457" w:rsidRDefault="00E26457" w:rsidP="00E26457">
      <w:pPr>
        <w:pStyle w:val="Code"/>
      </w:pPr>
      <w:r>
        <w:t xml:space="preserve">  setup_internal_handlers watcher</w:t>
      </w:r>
    </w:p>
    <w:p w:rsidR="00E26457" w:rsidRDefault="00E26457" w:rsidP="00E26457">
      <w:pPr>
        <w:pStyle w:val="Code"/>
      </w:pPr>
      <w:r>
        <w:t xml:space="preserve">  @watcher = watcher</w:t>
      </w:r>
    </w:p>
    <w:p w:rsidR="00E26457" w:rsidRDefault="00E26457" w:rsidP="00E26457">
      <w:pPr>
        <w:pStyle w:val="Code"/>
      </w:pPr>
      <w:r>
        <w:t>end</w:t>
      </w:r>
    </w:p>
    <w:p w:rsidR="00E26457" w:rsidRDefault="00E26457" w:rsidP="00E26457">
      <w:pPr>
        <w:pStyle w:val="Code"/>
      </w:pPr>
    </w:p>
    <w:p w:rsidR="00E26457" w:rsidRDefault="00E26457" w:rsidP="00E26457">
      <w:pPr>
        <w:pStyle w:val="Code"/>
      </w:pPr>
      <w:r>
        <w:t>def setup_internal_handlers(watcher)</w:t>
      </w:r>
    </w:p>
    <w:p w:rsidR="00E26457" w:rsidRDefault="00E26457" w:rsidP="00E26457">
      <w:pPr>
        <w:pStyle w:val="Code"/>
      </w:pPr>
      <w:r>
        <w:t xml:space="preserve">  ACTION_MAP.each_pair do |event, action|</w:t>
      </w:r>
    </w:p>
    <w:p w:rsidR="00E26457" w:rsidRDefault="00E26457" w:rsidP="00E26457">
      <w:pPr>
        <w:pStyle w:val="Code"/>
      </w:pPr>
      <w:r>
        <w:t xml:space="preserve">    nothing_registered = (@handlers[action]||{}).empty?</w:t>
      </w:r>
    </w:p>
    <w:p w:rsidR="00E26457" w:rsidRDefault="00E26457" w:rsidP="00E26457">
      <w:pPr>
        <w:pStyle w:val="Code"/>
      </w:pPr>
      <w:r>
        <w:t xml:space="preserve">    watcher.send("#{event}") { |_, args| trigger action, args } unless nothing_registered</w:t>
      </w:r>
    </w:p>
    <w:p w:rsidR="00E26457" w:rsidRDefault="00E26457" w:rsidP="00E26457">
      <w:pPr>
        <w:pStyle w:val="Code"/>
      </w:pPr>
      <w:r>
        <w:t xml:space="preserve">  end</w:t>
      </w:r>
    </w:p>
    <w:p w:rsidR="00E26457" w:rsidRDefault="00E26457" w:rsidP="00E26457">
      <w:pPr>
        <w:pStyle w:val="Code"/>
      </w:pPr>
      <w:r>
        <w:t>end</w:t>
      </w:r>
    </w:p>
    <w:p w:rsidR="0091575E" w:rsidRPr="00E26457" w:rsidRDefault="0091575E" w:rsidP="00E26457">
      <w:pPr>
        <w:pStyle w:val="Code"/>
      </w:pPr>
    </w:p>
    <w:p w:rsidR="00272BCD" w:rsidRDefault="00140FD1" w:rsidP="00C9075D">
      <w:pPr>
        <w:pStyle w:val="Body"/>
      </w:pPr>
      <w:r>
        <w:t xml:space="preserve">This code first defines a constant value that holds a Hash of the .NET event name and the action name we create when the user of the DSL defines an event handler. The start method first sets up an instance of the CLR object </w:t>
      </w:r>
      <w:r w:rsidRPr="00E24871">
        <w:rPr>
          <w:rStyle w:val="CodeinText"/>
        </w:rPr>
        <w:t xml:space="preserve">System.IO.FileSystemWatcher </w:t>
      </w:r>
      <w:r w:rsidR="00E24871">
        <w:t>and then configures this instance</w:t>
      </w:r>
      <w:r>
        <w:t xml:space="preserve"> with the include su</w:t>
      </w:r>
      <w:r w:rsidR="00E24871">
        <w:t>b</w:t>
      </w:r>
      <w:r>
        <w:t>directories value we get from the DSL.</w:t>
      </w:r>
      <w:r w:rsidR="00E24871">
        <w:t xml:space="preserve">  Next it sets up the configured event</w:t>
      </w:r>
      <w:r w:rsidR="00181096">
        <w:t xml:space="preserve"> </w:t>
      </w:r>
      <w:r w:rsidR="00E24871">
        <w:t xml:space="preserve">handlers. So if there is a handler defined for create it will attach a block to the </w:t>
      </w:r>
      <w:r w:rsidR="00E24871" w:rsidRPr="00E24871">
        <w:rPr>
          <w:rStyle w:val="CodeinText"/>
        </w:rPr>
        <w:t>Created</w:t>
      </w:r>
      <w:r w:rsidR="00E24871">
        <w:t xml:space="preserve"> event on the </w:t>
      </w:r>
      <w:r w:rsidR="00E24871" w:rsidRPr="00E24871">
        <w:rPr>
          <w:rStyle w:val="CodeinText"/>
        </w:rPr>
        <w:t>FileSystemWatcher</w:t>
      </w:r>
      <w:r w:rsidR="00E24871">
        <w:t xml:space="preserve"> instance. This event handler invokes the trigger method, which we’ve discussed earlier in listing 8.17.</w:t>
      </w:r>
      <w:r w:rsidR="00C9075D">
        <w:t xml:space="preserve">  The start method then sets the </w:t>
      </w:r>
      <w:r w:rsidR="00C9075D" w:rsidRPr="00272BCD">
        <w:rPr>
          <w:rStyle w:val="CodeinText"/>
        </w:rPr>
        <w:t>enabling_raising_events</w:t>
      </w:r>
      <w:r w:rsidR="00C9075D">
        <w:t xml:space="preserve"> property to true</w:t>
      </w:r>
      <w:r w:rsidR="00181096">
        <w:t>,</w:t>
      </w:r>
      <w:r w:rsidR="00C9075D">
        <w:t xml:space="preserve"> which starts the watcher.</w:t>
      </w:r>
      <w:r w:rsidR="00C9075D" w:rsidRPr="007630EA">
        <w:t xml:space="preserve"> </w:t>
      </w:r>
      <w:r w:rsidR="00272BCD">
        <w:t xml:space="preserve"> The </w:t>
      </w:r>
      <w:r w:rsidR="00272BCD" w:rsidRPr="008A37B1">
        <w:rPr>
          <w:rStyle w:val="CodeinText"/>
        </w:rPr>
        <w:t>stop</w:t>
      </w:r>
      <w:r w:rsidR="00272BCD">
        <w:t xml:space="preserve"> method doesn’t do anything else except set the </w:t>
      </w:r>
      <w:r w:rsidR="00272BCD" w:rsidRPr="00272BCD">
        <w:rPr>
          <w:rStyle w:val="CodeinText"/>
        </w:rPr>
        <w:t>enable_raising_events</w:t>
      </w:r>
      <w:r w:rsidR="00272BCD">
        <w:t xml:space="preserve"> property to false. </w:t>
      </w:r>
    </w:p>
    <w:p w:rsidR="00181096" w:rsidRDefault="00272BCD" w:rsidP="00C9075D">
      <w:pPr>
        <w:pStyle w:val="Body"/>
      </w:pPr>
      <w:r>
        <w:t xml:space="preserve">The </w:t>
      </w:r>
      <w:r w:rsidR="008A37B1">
        <w:t>̧</w:t>
      </w:r>
      <w:r>
        <w:t xml:space="preserve"> method takes care of cleaning up the resources for the watcher, so it first stops the </w:t>
      </w:r>
      <w:r w:rsidRPr="00272BCD">
        <w:rPr>
          <w:rStyle w:val="CodeinText"/>
        </w:rPr>
        <w:t>FileSystemWatcher</w:t>
      </w:r>
      <w:r>
        <w:t xml:space="preserve"> instance, then we dispose the </w:t>
      </w:r>
      <w:r w:rsidRPr="00272BCD">
        <w:rPr>
          <w:rStyle w:val="CodeinText"/>
        </w:rPr>
        <w:t>FileSystemWatcher</w:t>
      </w:r>
      <w:r>
        <w:t xml:space="preserve"> instance and set it’s instance variable to nil so it’s hopefully completely gone.</w:t>
      </w:r>
    </w:p>
    <w:p w:rsidR="009F63E7" w:rsidRDefault="009F63E7" w:rsidP="009F63E7">
      <w:pPr>
        <w:pStyle w:val="SidebarHead"/>
      </w:pPr>
      <w:r>
        <w:t>What’s up with the dispose method?</w:t>
      </w:r>
    </w:p>
    <w:p w:rsidR="009F63E7" w:rsidRDefault="009F63E7" w:rsidP="009F63E7">
      <w:pPr>
        <w:pStyle w:val="Sidebar"/>
      </w:pPr>
      <w:r>
        <w:t xml:space="preserve">In .NET there is an interface </w:t>
      </w:r>
      <w:r w:rsidRPr="009F63E7">
        <w:rPr>
          <w:rStyle w:val="CodeinText"/>
        </w:rPr>
        <w:t>IDisposable</w:t>
      </w:r>
      <w:r>
        <w:t xml:space="preserve"> and when objects implement this interface it’s probably a good idea to use it when you’re done with the object.</w:t>
      </w:r>
    </w:p>
    <w:p w:rsidR="009F63E7" w:rsidRDefault="009F63E7" w:rsidP="009F63E7">
      <w:pPr>
        <w:pStyle w:val="Sidebar"/>
      </w:pPr>
      <w:r>
        <w:t xml:space="preserve">In the case of the </w:t>
      </w:r>
      <w:r w:rsidRPr="009F63E7">
        <w:rPr>
          <w:rStyle w:val="CodeinText"/>
        </w:rPr>
        <w:t>FileSystemWatcher</w:t>
      </w:r>
      <w:r>
        <w:t xml:space="preserve"> this is important because this class uses what is called unmanaged resources. These are resources that are beyond the control of the CLR and it’s garbage collector so it’s very difficult for the CLR to clean up these resources and when you leave this program running for a sufficient amount of time to watch a folder that as a sufficient amount of files in it you will have all these file handles lying around to objects that may or may not exist on disk anymore.  </w:t>
      </w:r>
    </w:p>
    <w:p w:rsidR="009F63E7" w:rsidRDefault="009F63E7" w:rsidP="009F63E7">
      <w:pPr>
        <w:pStyle w:val="Sidebar"/>
      </w:pPr>
      <w:r>
        <w:t>When you’re using events it might also be a good idea to detach those in the dispose method. Not detaching event handlers in applications that run for longer periods of time is one of the most common sources of memory leaks in services.</w:t>
      </w:r>
    </w:p>
    <w:p w:rsidR="00BF21C2" w:rsidRDefault="00BF21C2" w:rsidP="00BF21C2">
      <w:pPr>
        <w:pStyle w:val="Sidebar"/>
      </w:pPr>
      <w:r>
        <w:t xml:space="preserve">Neglecting to use the dispose method can be seen as the equivalent as borrowing </w:t>
      </w:r>
      <w:r w:rsidR="00887A4C">
        <w:t>someone’s</w:t>
      </w:r>
      <w:r>
        <w:t xml:space="preserve"> car and returning it dirty with an empty tank</w:t>
      </w:r>
      <w:r w:rsidR="00887A4C">
        <w:t xml:space="preserve"> of gas</w:t>
      </w:r>
      <w:r>
        <w:t>. The CLR and its GC perceive this is anywhere from mildly annoying (memory</w:t>
      </w:r>
      <w:r w:rsidR="002601DB">
        <w:t xml:space="preserve"> l</w:t>
      </w:r>
      <w:r>
        <w:t xml:space="preserve">eaks) to </w:t>
      </w:r>
      <w:r w:rsidR="00887A4C">
        <w:t>thoroughly</w:t>
      </w:r>
      <w:r>
        <w:t xml:space="preserve"> </w:t>
      </w:r>
      <w:r w:rsidR="00887A4C" w:rsidRPr="00887A4C">
        <w:t xml:space="preserve">aggravating </w:t>
      </w:r>
      <w:r>
        <w:t>and it may lead to your program not working correctly anymore.</w:t>
      </w:r>
    </w:p>
    <w:p w:rsidR="00EB2EE4" w:rsidRDefault="00BF21C2" w:rsidP="00BF21C2">
      <w:pPr>
        <w:pStyle w:val="Body"/>
      </w:pPr>
      <w:r>
        <w:t>We’ve now gotten all the bits and pieces together for our file system watcher DSL</w:t>
      </w:r>
      <w:r w:rsidR="00EB2EE4">
        <w:t>, I’m pretty curious to find out if it actually works too. Listing 8.19 shows the code for a very small test program that takes 2 commands the first one is hit which will create a file in the folder tmp and the other one is exit</w:t>
      </w:r>
      <w:r w:rsidR="0025766A">
        <w:t>,</w:t>
      </w:r>
      <w:r w:rsidR="00EB2EE4">
        <w:t xml:space="preserve"> which quits the application.</w:t>
      </w:r>
    </w:p>
    <w:p w:rsidR="00EB2EE4" w:rsidRDefault="00EB2EE4" w:rsidP="00EB2EE4">
      <w:pPr>
        <w:pStyle w:val="CodeListingCaption"/>
      </w:pPr>
      <w:r>
        <w:t>Listing 8.19: Testing the DSL</w:t>
      </w:r>
    </w:p>
    <w:p w:rsidR="00EB2EE4" w:rsidRDefault="00EB2EE4" w:rsidP="00EB2EE4">
      <w:pPr>
        <w:pStyle w:val="Code"/>
      </w:pPr>
      <w:r>
        <w:t>require 'lib/fs_watcher'</w:t>
      </w:r>
    </w:p>
    <w:p w:rsidR="00EB2EE4" w:rsidRDefault="00EB2EE4" w:rsidP="00EB2EE4">
      <w:pPr>
        <w:pStyle w:val="Code"/>
      </w:pPr>
    </w:p>
    <w:p w:rsidR="00EB2EE4" w:rsidRPr="0025766A" w:rsidRDefault="00EB2EE4" w:rsidP="00EB2EE4">
      <w:pPr>
        <w:pStyle w:val="Code"/>
        <w:rPr>
          <w:b/>
        </w:rPr>
      </w:pPr>
      <w:r>
        <w:t xml:space="preserve">watchers = </w:t>
      </w:r>
      <w:r w:rsidRPr="0025766A">
        <w:rPr>
          <w:b/>
        </w:rPr>
        <w:t>filesystem do</w:t>
      </w:r>
    </w:p>
    <w:p w:rsidR="00EB2EE4" w:rsidRPr="0025766A" w:rsidRDefault="00EB2EE4" w:rsidP="00EB2EE4">
      <w:pPr>
        <w:pStyle w:val="Code"/>
        <w:rPr>
          <w:b/>
        </w:rPr>
      </w:pPr>
      <w:r w:rsidRPr="0025766A">
        <w:rPr>
          <w:b/>
        </w:rPr>
        <w:t xml:space="preserve">  </w:t>
      </w:r>
    </w:p>
    <w:p w:rsidR="00EB2EE4" w:rsidRPr="0025766A" w:rsidRDefault="00EB2EE4" w:rsidP="00EB2EE4">
      <w:pPr>
        <w:pStyle w:val="Code"/>
        <w:rPr>
          <w:b/>
        </w:rPr>
      </w:pPr>
      <w:r w:rsidRPr="0025766A">
        <w:rPr>
          <w:b/>
        </w:rPr>
        <w:t xml:space="preserve">  watch(File.expand_path(File.join(File.dirname(__FILE__), "tmp"))) do</w:t>
      </w:r>
    </w:p>
    <w:p w:rsidR="00EB2EE4" w:rsidRPr="0025766A" w:rsidRDefault="00EB2EE4" w:rsidP="00EB2EE4">
      <w:pPr>
        <w:pStyle w:val="Code"/>
        <w:rPr>
          <w:b/>
        </w:rPr>
      </w:pPr>
      <w:r w:rsidRPr="0025766A">
        <w:rPr>
          <w:b/>
        </w:rPr>
        <w:t xml:space="preserve">    on_change { |args| puts "changed #{args.full_path}" }</w:t>
      </w:r>
    </w:p>
    <w:p w:rsidR="00EB2EE4" w:rsidRPr="0025766A" w:rsidRDefault="00EB2EE4" w:rsidP="00EB2EE4">
      <w:pPr>
        <w:pStyle w:val="Code"/>
        <w:rPr>
          <w:b/>
        </w:rPr>
      </w:pPr>
      <w:r w:rsidRPr="0025766A">
        <w:rPr>
          <w:b/>
        </w:rPr>
        <w:t xml:space="preserve">  end</w:t>
      </w:r>
    </w:p>
    <w:p w:rsidR="00EB2EE4" w:rsidRPr="0025766A" w:rsidRDefault="00EB2EE4" w:rsidP="00EB2EE4">
      <w:pPr>
        <w:pStyle w:val="Code"/>
        <w:rPr>
          <w:b/>
        </w:rPr>
      </w:pPr>
      <w:r w:rsidRPr="0025766A">
        <w:rPr>
          <w:b/>
        </w:rPr>
        <w:t>end</w:t>
      </w:r>
    </w:p>
    <w:p w:rsidR="00EB2EE4" w:rsidRDefault="00EB2EE4" w:rsidP="00EB2EE4">
      <w:pPr>
        <w:pStyle w:val="Code"/>
      </w:pPr>
    </w:p>
    <w:p w:rsidR="00EB2EE4" w:rsidRDefault="00EB2EE4" w:rsidP="00EB2EE4">
      <w:pPr>
        <w:pStyle w:val="Code"/>
      </w:pPr>
      <w:r>
        <w:t>fpath = File.expand_path(File.join(File.dirname(__FILE__), "tmp", Time.now.strftime("%Y%m%d%H%M%s")))</w:t>
      </w:r>
    </w:p>
    <w:p w:rsidR="00EB2EE4" w:rsidRDefault="00EB2EE4" w:rsidP="00EB2EE4">
      <w:pPr>
        <w:pStyle w:val="Code"/>
      </w:pPr>
      <w:r>
        <w:t>puts fpath</w:t>
      </w:r>
    </w:p>
    <w:p w:rsidR="00EB2EE4" w:rsidRDefault="00EB2EE4" w:rsidP="00EB2EE4">
      <w:pPr>
        <w:pStyle w:val="Code"/>
      </w:pPr>
      <w:r>
        <w:t>while cmd = gets.chomp</w:t>
      </w:r>
    </w:p>
    <w:p w:rsidR="00EB2EE4" w:rsidRDefault="00EB2EE4" w:rsidP="00EB2EE4">
      <w:pPr>
        <w:pStyle w:val="Code"/>
      </w:pPr>
      <w:r>
        <w:t xml:space="preserve">  exit(0) if cmd == "exit"</w:t>
      </w:r>
    </w:p>
    <w:p w:rsidR="00EB2EE4" w:rsidRDefault="00EB2EE4" w:rsidP="00EB2EE4">
      <w:pPr>
        <w:pStyle w:val="Code"/>
      </w:pPr>
      <w:r>
        <w:t xml:space="preserve">  open(fpath, 'w'){ |f| f.puts </w:t>
      </w:r>
      <w:r w:rsidR="00F636AE" w:rsidRPr="00F636AE">
        <w:t xml:space="preserve">'"Mr. Worf, scan that ship." "Aye Captain. 300 dpi?"' </w:t>
      </w:r>
      <w:r>
        <w:t>} if cmd == "hit"</w:t>
      </w:r>
    </w:p>
    <w:p w:rsidR="0025766A" w:rsidRDefault="00EB2EE4" w:rsidP="00EB2EE4">
      <w:pPr>
        <w:pStyle w:val="Code"/>
      </w:pPr>
      <w:r>
        <w:t>end</w:t>
      </w:r>
    </w:p>
    <w:p w:rsidR="001D422D" w:rsidRDefault="001D422D" w:rsidP="001D422D">
      <w:pPr>
        <w:pStyle w:val="Body"/>
      </w:pPr>
    </w:p>
    <w:p w:rsidR="00707CDD" w:rsidRDefault="001D422D" w:rsidP="001D422D">
      <w:pPr>
        <w:pStyle w:val="Body"/>
      </w:pPr>
      <w:r>
        <w:t xml:space="preserve">This little program has a quirk in mono because it doesn’ t show the characters I type on my </w:t>
      </w:r>
      <w:r w:rsidR="00EB2EA8">
        <w:t>M</w:t>
      </w:r>
      <w:r>
        <w:t>ac. On windows it’s shown fine and it might already be fixed</w:t>
      </w:r>
      <w:r w:rsidR="00EB2EA8">
        <w:t xml:space="preserve"> on mono</w:t>
      </w:r>
      <w:r>
        <w:t xml:space="preserve"> by the time you read this.</w:t>
      </w:r>
      <w:r w:rsidR="00EB2EA8">
        <w:t xml:space="preserve"> So the output I see is:</w:t>
      </w:r>
    </w:p>
    <w:p w:rsidR="00EB2EA8" w:rsidRDefault="00EB2EA8" w:rsidP="001D422D">
      <w:pPr>
        <w:pStyle w:val="Body"/>
      </w:pPr>
    </w:p>
    <w:p w:rsidR="00EB2EA8" w:rsidRDefault="00EB2EA8" w:rsidP="00EB2EA8">
      <w:pPr>
        <w:pStyle w:val="Code"/>
      </w:pPr>
      <w:r>
        <w:t>+ivan@ivan-mbp:~/projects/ironruby-in-action/Samples/fs_watcher</w:t>
      </w:r>
    </w:p>
    <w:p w:rsidR="00EB2EA8" w:rsidRDefault="00EB2EA8" w:rsidP="00EB2EA8">
      <w:pPr>
        <w:pStyle w:val="Code"/>
      </w:pPr>
      <w:r>
        <w:t xml:space="preserve">(master)» ir test.rb </w:t>
      </w:r>
    </w:p>
    <w:p w:rsidR="00EB2EA8" w:rsidRDefault="00EB2EA8" w:rsidP="00EB2EA8">
      <w:pPr>
        <w:pStyle w:val="Code"/>
      </w:pPr>
      <w:r>
        <w:t>/ironruby-in-action/Samples/fs_watcher/tmp/200911271311s</w:t>
      </w:r>
    </w:p>
    <w:p w:rsidR="00EB2EA8" w:rsidRDefault="00EB2EA8" w:rsidP="00EB2EA8">
      <w:pPr>
        <w:pStyle w:val="Code"/>
      </w:pPr>
      <w:r>
        <w:t>changed /ironruby-in-action/Samples/fs_watcher/tmp/200911271311s</w:t>
      </w:r>
    </w:p>
    <w:p w:rsidR="00EB2EA8" w:rsidRDefault="00EB2EA8" w:rsidP="00EB2EA8">
      <w:pPr>
        <w:pStyle w:val="Code"/>
      </w:pPr>
      <w:r>
        <w:t>changed /ironruby-in-action/Samples/fs_watcher/tmp/200911271311s</w:t>
      </w:r>
    </w:p>
    <w:p w:rsidR="00EB2EA8" w:rsidRDefault="00EB2EA8" w:rsidP="00EB2EA8">
      <w:pPr>
        <w:pStyle w:val="Code"/>
      </w:pPr>
      <w:r>
        <w:t>changed /ironruby-in-action/Samples/fs_watcher/tmp/200911271311s</w:t>
      </w:r>
    </w:p>
    <w:p w:rsidR="00707CDD" w:rsidRDefault="00707CDD" w:rsidP="001D422D">
      <w:pPr>
        <w:pStyle w:val="Body"/>
      </w:pPr>
    </w:p>
    <w:p w:rsidR="001C2BEE" w:rsidRDefault="00657B21" w:rsidP="001D422D">
      <w:pPr>
        <w:pStyle w:val="Body"/>
      </w:pPr>
      <w:r>
        <w:t>This shows the event handlers being raised all 3 times I typed the hit command. The completed code can be found in the samples that accompany this book so you can try it out from there.</w:t>
      </w:r>
      <w:r w:rsidR="001C2BEE">
        <w:t xml:space="preserve">  Next we’ll look back at what we’ve talked about in this chapter</w:t>
      </w:r>
      <w:r w:rsidR="00EA4762">
        <w:t>.</w:t>
      </w:r>
    </w:p>
    <w:p w:rsidR="001C2BEE" w:rsidRDefault="001C2BEE" w:rsidP="001C2BEE">
      <w:pPr>
        <w:pStyle w:val="Head1"/>
      </w:pPr>
      <w:r>
        <w:t>8.4 Summary</w:t>
      </w:r>
    </w:p>
    <w:p w:rsidR="001C2BEE" w:rsidRDefault="001C2BEE" w:rsidP="001D422D">
      <w:pPr>
        <w:pStyle w:val="Body"/>
      </w:pPr>
      <w:r>
        <w:t>At the beginning of this chapter we took a look at how we can use Ruby to replace some of the more awkward or harder to express concepts in a language like C# and still have the rest of the C# application behave as it did before. To do this we used the statemachine gem to define a state</w:t>
      </w:r>
      <w:r w:rsidR="00EA4762">
        <w:t xml:space="preserve"> </w:t>
      </w:r>
      <w:r>
        <w:t>machine and we used the DLR hosting API to provide the link between the DLR and CLR objects.</w:t>
      </w:r>
    </w:p>
    <w:p w:rsidR="00EA4762" w:rsidRDefault="001C2BEE" w:rsidP="001D422D">
      <w:pPr>
        <w:pStyle w:val="Body"/>
      </w:pPr>
      <w:r>
        <w:t>Later in that first section we briefly looked at how that code wo</w:t>
      </w:r>
      <w:r w:rsidR="00EA4762">
        <w:t>uld have looked if we had</w:t>
      </w:r>
      <w:r>
        <w:t xml:space="preserve"> used .NET 4.0 with the dynamic keyword</w:t>
      </w:r>
      <w:r w:rsidR="00EA4762">
        <w:t>. The key take-aways from that section are that extending your application with scripting abilities is relatively cheap and you can have two-way communication between the 2.</w:t>
      </w:r>
    </w:p>
    <w:p w:rsidR="00EA4762" w:rsidRDefault="00EA4762" w:rsidP="00EA4762">
      <w:pPr>
        <w:pStyle w:val="Body"/>
      </w:pPr>
      <w:r>
        <w:t>The second section of this chapter was about building a DSL to “improve” the behavior of the .NET FileSystemWatcher. We’ve seen how we can leverage various metaprogramming techniques to manipulate objects and how we can use the flexibility of the Ruby language to build a proper DSL for watching the file system for changes.  The key take-away here is that with a little effort you can make most of the less friendly API’s in .NET easier by giving it some Ruby attention. In the next chapter we’ll continue our exploration of IronRuby by looking deeper into writing tests for and some of the pitfalls of interoperating with the CLR.</w:t>
      </w:r>
    </w:p>
    <w:p w:rsidR="00161FF2" w:rsidRPr="00EB2EE4" w:rsidRDefault="00161FF2" w:rsidP="001D422D">
      <w:pPr>
        <w:pStyle w:val="Body"/>
      </w:pPr>
    </w:p>
    <w:sectPr w:rsidR="00161FF2" w:rsidRPr="00EB2EE4" w:rsidSect="00161FF2">
      <w:headerReference w:type="even" r:id="rId17"/>
      <w:headerReference w:type="default" r:id="rId18"/>
      <w:footerReference w:type="even" r:id="rId19"/>
      <w:footerReference w:type="default" r:id="rId20"/>
      <w:footerReference w:type="first" r:id="rId21"/>
      <w:footnotePr>
        <w:numRestart w:val="eachSect"/>
      </w:footnotePr>
      <w:pgSz w:w="10627" w:h="13320" w:code="13"/>
      <w:pgMar w:top="1800" w:right="1080" w:bottom="1080" w:left="1987" w:gutter="0"/>
      <w:pgNumType w:start="1" w:chapSep="period"/>
      <w:cols w:space="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4BF" w:rsidRDefault="00A064BF">
      <w:r>
        <w:separator/>
      </w:r>
    </w:p>
    <w:p w:rsidR="00A064BF" w:rsidRDefault="00A064BF"/>
  </w:endnote>
  <w:endnote w:type="continuationSeparator" w:id="0">
    <w:p w:rsidR="00A064BF" w:rsidRDefault="00A064BF">
      <w:r>
        <w:continuationSeparator/>
      </w:r>
    </w:p>
    <w:p w:rsidR="00A064BF" w:rsidRDefault="00A064BF"/>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4D"/>
    <w:family w:val="swiss"/>
    <w:notTrueType/>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4BF" w:rsidRPr="002D24E6" w:rsidRDefault="00A064BF" w:rsidP="00161FF2">
    <w:pPr>
      <w:pStyle w:val="Body1"/>
      <w:jc w:val="center"/>
    </w:pPr>
    <w:r>
      <w:t xml:space="preserve">©Manning Publications Co. </w:t>
    </w:r>
    <w:r w:rsidRPr="00B41619">
      <w:t xml:space="preserve">Please post comments or corrections to the </w:t>
    </w:r>
    <w:r w:rsidRPr="002D24E6">
      <w:t>Author Online forum:</w:t>
    </w:r>
  </w:p>
  <w:p w:rsidR="00A064BF" w:rsidRPr="00DB3E55" w:rsidRDefault="00A064BF" w:rsidP="00161FF2">
    <w:pPr>
      <w:pStyle w:val="Body1"/>
      <w:jc w:val="center"/>
      <w:rPr>
        <w:rStyle w:val="Hyperlink"/>
      </w:rPr>
    </w:pPr>
    <w:r w:rsidRPr="00DB3E55">
      <w:rPr>
        <w:rStyle w:val="Hyperlink"/>
      </w:rPr>
      <w:t>http://www.manning-sandbox.com/forum.jspa?forumID=</w:t>
    </w:r>
    <w:r>
      <w:rPr>
        <w:rStyle w:val="Hyperlink"/>
      </w:rPr>
      <w:t>408</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4BF" w:rsidRPr="002D24E6" w:rsidRDefault="00A064BF" w:rsidP="00161FF2">
    <w:pPr>
      <w:pStyle w:val="Body1"/>
      <w:jc w:val="center"/>
    </w:pPr>
    <w:r>
      <w:t xml:space="preserve">©Manning Publications Co. </w:t>
    </w:r>
    <w:r w:rsidRPr="00B41619">
      <w:t xml:space="preserve">Please post comments or corrections to the </w:t>
    </w:r>
    <w:r w:rsidRPr="002D24E6">
      <w:t>Author Online forum:</w:t>
    </w:r>
  </w:p>
  <w:p w:rsidR="00A064BF" w:rsidRPr="00DB3E55" w:rsidRDefault="00A064BF" w:rsidP="00161FF2">
    <w:pPr>
      <w:pStyle w:val="Body1"/>
      <w:jc w:val="center"/>
      <w:rPr>
        <w:rStyle w:val="Hyperlink"/>
      </w:rPr>
    </w:pPr>
    <w:r w:rsidRPr="00DB3E55">
      <w:rPr>
        <w:rStyle w:val="Hyperlink"/>
      </w:rPr>
      <w:t>http://www.manning-sandbox.com/forum.jspa?forumID=</w:t>
    </w:r>
    <w:r>
      <w:rPr>
        <w:rStyle w:val="Hyperlink"/>
      </w:rPr>
      <w:t>408</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4BF" w:rsidRDefault="00A064BF" w:rsidP="00161FF2">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4BF" w:rsidRDefault="00A064BF">
      <w:r>
        <w:separator/>
      </w:r>
    </w:p>
    <w:p w:rsidR="00A064BF" w:rsidRDefault="00A064BF"/>
  </w:footnote>
  <w:footnote w:type="continuationSeparator" w:id="0">
    <w:p w:rsidR="00A064BF" w:rsidRDefault="00A064BF">
      <w:r>
        <w:continuationSeparator/>
      </w:r>
    </w:p>
    <w:p w:rsidR="00A064BF" w:rsidRDefault="00A064BF"/>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4BF" w:rsidRPr="00754508" w:rsidRDefault="00A064BF" w:rsidP="00161FF2">
    <w:pPr>
      <w:pStyle w:val="Body1"/>
      <w:tabs>
        <w:tab w:val="clear" w:pos="360"/>
        <w:tab w:val="center" w:pos="2970"/>
        <w:tab w:val="right" w:pos="7200"/>
      </w:tabs>
    </w:pPr>
    <w:fldSimple w:instr="PAGE  ">
      <w:r w:rsidR="008A37B1">
        <w:rPr>
          <w:noProof/>
        </w:rPr>
        <w:t>14</w:t>
      </w:r>
    </w:fldSimple>
    <w:r>
      <w:tab/>
    </w:r>
    <w:r>
      <w:rPr>
        <w:rStyle w:val="BoldItalics"/>
      </w:rPr>
      <w:t>Porto Carrero &amp; Burmister</w:t>
    </w:r>
    <w:r>
      <w:t xml:space="preserve"> / </w:t>
    </w:r>
    <w:r>
      <w:rPr>
        <w:rStyle w:val="BoldItalics"/>
      </w:rPr>
      <w:t>IronRuby in Action</w:t>
    </w:r>
    <w:r>
      <w:tab/>
      <w:t xml:space="preserve">Last saved: </w:t>
    </w:r>
    <w:fldSimple w:instr=" SAVEDATE  \@ &quot;M/d/yyyy&quot;  \* MERGEFORMAT ">
      <w:r>
        <w:rPr>
          <w:noProof/>
        </w:rPr>
        <w:t>11/27/2009</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4BF" w:rsidRPr="00327B8E" w:rsidRDefault="00A064BF" w:rsidP="00161FF2">
    <w:pPr>
      <w:pStyle w:val="Body1"/>
      <w:tabs>
        <w:tab w:val="clear" w:pos="360"/>
        <w:tab w:val="center" w:pos="4680"/>
        <w:tab w:val="left" w:pos="7200"/>
      </w:tabs>
    </w:pPr>
    <w:r>
      <w:t xml:space="preserve">Last saved: </w:t>
    </w:r>
    <w:fldSimple w:instr=" SAVEDATE  \@ &quot;M/d/yyyy&quot;  \* MERGEFORMAT ">
      <w:r>
        <w:rPr>
          <w:noProof/>
        </w:rPr>
        <w:t>11/27/2009</w:t>
      </w:r>
    </w:fldSimple>
    <w:r>
      <w:tab/>
    </w:r>
    <w:r>
      <w:rPr>
        <w:rStyle w:val="BoldItalics"/>
      </w:rPr>
      <w:t>Porto Carrero &amp; Burmister</w:t>
    </w:r>
    <w:r>
      <w:t xml:space="preserve"> / </w:t>
    </w:r>
    <w:r>
      <w:rPr>
        <w:rStyle w:val="BoldItalics"/>
      </w:rPr>
      <w:t>IronRuby in Action</w:t>
    </w:r>
    <w:r w:rsidRPr="00754508">
      <w:tab/>
    </w:r>
    <w:fldSimple w:instr="PAGE  ">
      <w:r w:rsidR="008A37B1">
        <w:rPr>
          <w:noProof/>
        </w:rPr>
        <w:t>15</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899573D"/>
    <w:multiLevelType w:val="hybridMultilevel"/>
    <w:tmpl w:val="DD083AD2"/>
    <w:lvl w:ilvl="0" w:tplc="0ABE6E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MS Gothic"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MS Gothic"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MS Gothic"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B9E3D21"/>
    <w:multiLevelType w:val="hybridMultilevel"/>
    <w:tmpl w:val="A1968EC4"/>
    <w:lvl w:ilvl="0" w:tplc="63321290">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7">
    <w:nsid w:val="1BAE1991"/>
    <w:multiLevelType w:val="hybridMultilevel"/>
    <w:tmpl w:val="0254A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MS Gothic"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Gothic"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Gothic"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3">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MS Gothic"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Gothic"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Gothic"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5FF4530"/>
    <w:multiLevelType w:val="hybridMultilevel"/>
    <w:tmpl w:val="B57E1AA6"/>
    <w:lvl w:ilvl="0" w:tplc="E32EE604">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25">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E447B9D"/>
    <w:multiLevelType w:val="hybridMultilevel"/>
    <w:tmpl w:val="5EF68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D3533C"/>
    <w:multiLevelType w:val="hybridMultilevel"/>
    <w:tmpl w:val="A06A7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DC2687"/>
    <w:multiLevelType w:val="hybridMultilevel"/>
    <w:tmpl w:val="5A1A0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3F09A1"/>
    <w:multiLevelType w:val="hybridMultilevel"/>
    <w:tmpl w:val="5B88C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B124617"/>
    <w:multiLevelType w:val="hybridMultilevel"/>
    <w:tmpl w:val="768698B4"/>
    <w:lvl w:ilvl="0" w:tplc="30D25A38">
      <w:start w:val="10"/>
      <w:numFmt w:val="bullet"/>
      <w:lvlText w:val=""/>
      <w:lvlJc w:val="left"/>
      <w:pPr>
        <w:ind w:left="634" w:hanging="360"/>
      </w:pPr>
      <w:rPr>
        <w:rFonts w:ascii="Symbol" w:eastAsia="Times New Roman" w:hAnsi="Symbol" w:cs="Times New Roman" w:hint="default"/>
      </w:rPr>
    </w:lvl>
    <w:lvl w:ilvl="1" w:tplc="04090003" w:tentative="1">
      <w:start w:val="1"/>
      <w:numFmt w:val="bullet"/>
      <w:lvlText w:val="o"/>
      <w:lvlJc w:val="left"/>
      <w:pPr>
        <w:ind w:left="1354" w:hanging="360"/>
      </w:pPr>
      <w:rPr>
        <w:rFonts w:ascii="Courier New" w:hAnsi="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13"/>
  </w:num>
  <w:num w:numId="2">
    <w:abstractNumId w:val="12"/>
  </w:num>
  <w:num w:numId="3">
    <w:abstractNumId w:val="22"/>
  </w:num>
  <w:num w:numId="4">
    <w:abstractNumId w:val="20"/>
  </w:num>
  <w:num w:numId="5">
    <w:abstractNumId w:val="22"/>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22"/>
  </w:num>
  <w:num w:numId="16">
    <w:abstractNumId w:val="22"/>
  </w:num>
  <w:num w:numId="17">
    <w:abstractNumId w:val="20"/>
  </w:num>
  <w:num w:numId="18">
    <w:abstractNumId w:val="20"/>
  </w:num>
  <w:num w:numId="19">
    <w:abstractNumId w:val="22"/>
  </w:num>
  <w:num w:numId="20">
    <w:abstractNumId w:val="22"/>
  </w:num>
  <w:num w:numId="21">
    <w:abstractNumId w:val="22"/>
  </w:num>
  <w:num w:numId="22">
    <w:abstractNumId w:val="20"/>
  </w:num>
  <w:num w:numId="23">
    <w:abstractNumId w:val="23"/>
  </w:num>
  <w:num w:numId="24">
    <w:abstractNumId w:val="18"/>
  </w:num>
  <w:num w:numId="25">
    <w:abstractNumId w:val="25"/>
  </w:num>
  <w:num w:numId="26">
    <w:abstractNumId w:val="30"/>
  </w:num>
  <w:num w:numId="27">
    <w:abstractNumId w:val="15"/>
  </w:num>
  <w:num w:numId="28">
    <w:abstractNumId w:val="21"/>
  </w:num>
  <w:num w:numId="29">
    <w:abstractNumId w:val="19"/>
  </w:num>
  <w:num w:numId="30">
    <w:abstractNumId w:val="21"/>
  </w:num>
  <w:num w:numId="31">
    <w:abstractNumId w:val="19"/>
  </w:num>
  <w:num w:numId="32">
    <w:abstractNumId w:val="21"/>
  </w:num>
  <w:num w:numId="33">
    <w:abstractNumId w:val="21"/>
  </w:num>
  <w:num w:numId="34">
    <w:abstractNumId w:val="19"/>
  </w:num>
  <w:num w:numId="35">
    <w:abstractNumId w:val="21"/>
  </w:num>
  <w:num w:numId="36">
    <w:abstractNumId w:val="21"/>
  </w:num>
  <w:num w:numId="37">
    <w:abstractNumId w:val="19"/>
  </w:num>
  <w:num w:numId="38">
    <w:abstractNumId w:val="31"/>
  </w:num>
  <w:num w:numId="39">
    <w:abstractNumId w:val="24"/>
  </w:num>
  <w:num w:numId="40">
    <w:abstractNumId w:val="16"/>
  </w:num>
  <w:num w:numId="41">
    <w:abstractNumId w:val="14"/>
  </w:num>
  <w:num w:numId="42">
    <w:abstractNumId w:val="17"/>
  </w:num>
  <w:num w:numId="43">
    <w:abstractNumId w:val="26"/>
  </w:num>
  <w:num w:numId="44">
    <w:abstractNumId w:val="29"/>
  </w:num>
  <w:num w:numId="45">
    <w:abstractNumId w:val="27"/>
  </w:num>
  <w:num w:numId="46">
    <w:abstractNumId w:val="2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6"/>
  <w:mirrorMargins/>
  <w:attachedTemplate r:id="rId1"/>
  <w:doNotTrackMoves/>
  <w:documentProtection w:formatting="1" w:enforcement="1"/>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750F90"/>
    <w:rsid w:val="00007F27"/>
    <w:rsid w:val="00013D01"/>
    <w:rsid w:val="0003570B"/>
    <w:rsid w:val="000527FA"/>
    <w:rsid w:val="00052BAE"/>
    <w:rsid w:val="0006410C"/>
    <w:rsid w:val="000851CA"/>
    <w:rsid w:val="00085D73"/>
    <w:rsid w:val="000912FB"/>
    <w:rsid w:val="00092C66"/>
    <w:rsid w:val="000A3D5D"/>
    <w:rsid w:val="000A7072"/>
    <w:rsid w:val="000C62BF"/>
    <w:rsid w:val="000E7EAC"/>
    <w:rsid w:val="000F350E"/>
    <w:rsid w:val="0010258A"/>
    <w:rsid w:val="00140C26"/>
    <w:rsid w:val="00140FD1"/>
    <w:rsid w:val="00161FF2"/>
    <w:rsid w:val="00181096"/>
    <w:rsid w:val="00195CE7"/>
    <w:rsid w:val="001A0FF0"/>
    <w:rsid w:val="001A3108"/>
    <w:rsid w:val="001A44A2"/>
    <w:rsid w:val="001B03DB"/>
    <w:rsid w:val="001C2BEE"/>
    <w:rsid w:val="001C6821"/>
    <w:rsid w:val="001D098F"/>
    <w:rsid w:val="001D422D"/>
    <w:rsid w:val="001E0B32"/>
    <w:rsid w:val="001F243B"/>
    <w:rsid w:val="001F6AD6"/>
    <w:rsid w:val="001F71C6"/>
    <w:rsid w:val="00231F1F"/>
    <w:rsid w:val="00232202"/>
    <w:rsid w:val="00254182"/>
    <w:rsid w:val="0025766A"/>
    <w:rsid w:val="002601DB"/>
    <w:rsid w:val="002639A7"/>
    <w:rsid w:val="00265D34"/>
    <w:rsid w:val="00272BCD"/>
    <w:rsid w:val="00294FE7"/>
    <w:rsid w:val="002D053E"/>
    <w:rsid w:val="002E1393"/>
    <w:rsid w:val="002E5145"/>
    <w:rsid w:val="002F6FCA"/>
    <w:rsid w:val="00304812"/>
    <w:rsid w:val="00321590"/>
    <w:rsid w:val="00346B48"/>
    <w:rsid w:val="00347CAB"/>
    <w:rsid w:val="00355C71"/>
    <w:rsid w:val="0038637D"/>
    <w:rsid w:val="003947D7"/>
    <w:rsid w:val="003A6D3C"/>
    <w:rsid w:val="003B2659"/>
    <w:rsid w:val="003C6331"/>
    <w:rsid w:val="003D67E1"/>
    <w:rsid w:val="003F6E5E"/>
    <w:rsid w:val="004131FC"/>
    <w:rsid w:val="00416B8B"/>
    <w:rsid w:val="00420CF4"/>
    <w:rsid w:val="00427E64"/>
    <w:rsid w:val="00432FA9"/>
    <w:rsid w:val="00437149"/>
    <w:rsid w:val="004469CF"/>
    <w:rsid w:val="00447A5A"/>
    <w:rsid w:val="004925DC"/>
    <w:rsid w:val="004B4793"/>
    <w:rsid w:val="004D46F2"/>
    <w:rsid w:val="004D499E"/>
    <w:rsid w:val="004D62BE"/>
    <w:rsid w:val="004F1DCC"/>
    <w:rsid w:val="00540175"/>
    <w:rsid w:val="00571572"/>
    <w:rsid w:val="00577DFE"/>
    <w:rsid w:val="00580B8D"/>
    <w:rsid w:val="00591D7F"/>
    <w:rsid w:val="00594F3A"/>
    <w:rsid w:val="005B59DF"/>
    <w:rsid w:val="005E2492"/>
    <w:rsid w:val="00635E37"/>
    <w:rsid w:val="00657B21"/>
    <w:rsid w:val="00657CB6"/>
    <w:rsid w:val="0066150A"/>
    <w:rsid w:val="00682158"/>
    <w:rsid w:val="006B398A"/>
    <w:rsid w:val="006B730B"/>
    <w:rsid w:val="006D1D06"/>
    <w:rsid w:val="006E23D4"/>
    <w:rsid w:val="006F30A4"/>
    <w:rsid w:val="006F6CF8"/>
    <w:rsid w:val="00707CDD"/>
    <w:rsid w:val="00707E22"/>
    <w:rsid w:val="00714A10"/>
    <w:rsid w:val="00750F90"/>
    <w:rsid w:val="007630EA"/>
    <w:rsid w:val="007714B5"/>
    <w:rsid w:val="007778D0"/>
    <w:rsid w:val="0079400B"/>
    <w:rsid w:val="007C00E2"/>
    <w:rsid w:val="007F4420"/>
    <w:rsid w:val="0080240E"/>
    <w:rsid w:val="0081171C"/>
    <w:rsid w:val="00816A0D"/>
    <w:rsid w:val="008170D0"/>
    <w:rsid w:val="00821EE5"/>
    <w:rsid w:val="00822A87"/>
    <w:rsid w:val="008528CC"/>
    <w:rsid w:val="008535FF"/>
    <w:rsid w:val="008745E8"/>
    <w:rsid w:val="00887A4C"/>
    <w:rsid w:val="00893FDE"/>
    <w:rsid w:val="008A37B1"/>
    <w:rsid w:val="008B716D"/>
    <w:rsid w:val="008C395C"/>
    <w:rsid w:val="008E4624"/>
    <w:rsid w:val="008E5BDA"/>
    <w:rsid w:val="008E780F"/>
    <w:rsid w:val="008F2E89"/>
    <w:rsid w:val="008F781F"/>
    <w:rsid w:val="0091575E"/>
    <w:rsid w:val="0091633E"/>
    <w:rsid w:val="00931B89"/>
    <w:rsid w:val="00932933"/>
    <w:rsid w:val="009414AF"/>
    <w:rsid w:val="0094345E"/>
    <w:rsid w:val="00972995"/>
    <w:rsid w:val="009862C4"/>
    <w:rsid w:val="0099442F"/>
    <w:rsid w:val="00996DB5"/>
    <w:rsid w:val="009A3D0E"/>
    <w:rsid w:val="009B1AA0"/>
    <w:rsid w:val="009D399D"/>
    <w:rsid w:val="009F63E7"/>
    <w:rsid w:val="00A064BF"/>
    <w:rsid w:val="00A2373A"/>
    <w:rsid w:val="00A43CDD"/>
    <w:rsid w:val="00A441B0"/>
    <w:rsid w:val="00A66EEA"/>
    <w:rsid w:val="00A84DA7"/>
    <w:rsid w:val="00AB7580"/>
    <w:rsid w:val="00AC024D"/>
    <w:rsid w:val="00AD58A4"/>
    <w:rsid w:val="00AD5C99"/>
    <w:rsid w:val="00B01432"/>
    <w:rsid w:val="00B03FC9"/>
    <w:rsid w:val="00B14706"/>
    <w:rsid w:val="00B34591"/>
    <w:rsid w:val="00B53E3A"/>
    <w:rsid w:val="00B64F2C"/>
    <w:rsid w:val="00B6781B"/>
    <w:rsid w:val="00B73D00"/>
    <w:rsid w:val="00B7769F"/>
    <w:rsid w:val="00BB1DC6"/>
    <w:rsid w:val="00BC7E0C"/>
    <w:rsid w:val="00BE35E9"/>
    <w:rsid w:val="00BF21C2"/>
    <w:rsid w:val="00C00087"/>
    <w:rsid w:val="00C05452"/>
    <w:rsid w:val="00C13913"/>
    <w:rsid w:val="00C167D7"/>
    <w:rsid w:val="00C30242"/>
    <w:rsid w:val="00C357EB"/>
    <w:rsid w:val="00C42F69"/>
    <w:rsid w:val="00C66750"/>
    <w:rsid w:val="00C66C32"/>
    <w:rsid w:val="00C73157"/>
    <w:rsid w:val="00C9075D"/>
    <w:rsid w:val="00C92BCD"/>
    <w:rsid w:val="00CB6248"/>
    <w:rsid w:val="00CC22EF"/>
    <w:rsid w:val="00CD279D"/>
    <w:rsid w:val="00D0139C"/>
    <w:rsid w:val="00D168A3"/>
    <w:rsid w:val="00D20BF4"/>
    <w:rsid w:val="00D30522"/>
    <w:rsid w:val="00D4763B"/>
    <w:rsid w:val="00D67547"/>
    <w:rsid w:val="00D7064C"/>
    <w:rsid w:val="00DA3581"/>
    <w:rsid w:val="00DB7403"/>
    <w:rsid w:val="00DD16C1"/>
    <w:rsid w:val="00DE005D"/>
    <w:rsid w:val="00DE3953"/>
    <w:rsid w:val="00DF3C27"/>
    <w:rsid w:val="00E105D2"/>
    <w:rsid w:val="00E13585"/>
    <w:rsid w:val="00E24871"/>
    <w:rsid w:val="00E26457"/>
    <w:rsid w:val="00E30756"/>
    <w:rsid w:val="00E359B2"/>
    <w:rsid w:val="00E36056"/>
    <w:rsid w:val="00E53AD9"/>
    <w:rsid w:val="00E65B35"/>
    <w:rsid w:val="00E715FF"/>
    <w:rsid w:val="00E85535"/>
    <w:rsid w:val="00EA4762"/>
    <w:rsid w:val="00EB2EA8"/>
    <w:rsid w:val="00EB2EE4"/>
    <w:rsid w:val="00EB3B64"/>
    <w:rsid w:val="00EB67D2"/>
    <w:rsid w:val="00EB7631"/>
    <w:rsid w:val="00ED7B88"/>
    <w:rsid w:val="00EE036D"/>
    <w:rsid w:val="00F0530A"/>
    <w:rsid w:val="00F228E9"/>
    <w:rsid w:val="00F30922"/>
    <w:rsid w:val="00F37556"/>
    <w:rsid w:val="00F62A49"/>
    <w:rsid w:val="00F636AE"/>
    <w:rsid w:val="00F76591"/>
    <w:rsid w:val="00F77C1E"/>
    <w:rsid w:val="00F96525"/>
    <w:rsid w:val="00FE7DE5"/>
  </w:rsids>
  <m:mathPr>
    <m:mathFont m:val="A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4430D"/>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numPr>
        <w:ilvl w:val="2"/>
        <w:numId w:val="1"/>
      </w:numPr>
      <w:spacing w:before="240" w:after="60"/>
      <w:outlineLvl w:val="2"/>
    </w:pPr>
    <w:rPr>
      <w:rFonts w:ascii="Arial" w:hAnsi="Arial"/>
    </w:rPr>
  </w:style>
  <w:style w:type="paragraph" w:styleId="Heading4">
    <w:name w:val="heading 4"/>
    <w:basedOn w:val="Normal"/>
    <w:next w:val="Normal"/>
    <w:qFormat/>
    <w:locked/>
    <w:rsid w:val="0084430D"/>
    <w:pPr>
      <w:keepNext/>
      <w:numPr>
        <w:ilvl w:val="3"/>
        <w:numId w:val="1"/>
      </w:numPr>
      <w:spacing w:before="240" w:after="60"/>
      <w:outlineLvl w:val="3"/>
    </w:pPr>
    <w:rPr>
      <w:rFonts w:ascii="Arial" w:hAnsi="Arial"/>
      <w:b/>
    </w:rPr>
  </w:style>
  <w:style w:type="paragraph" w:styleId="Heading5">
    <w:name w:val="heading 5"/>
    <w:basedOn w:val="Normal"/>
    <w:next w:val="Normal"/>
    <w:qFormat/>
    <w:locked/>
    <w:rsid w:val="0084430D"/>
    <w:pPr>
      <w:numPr>
        <w:ilvl w:val="4"/>
        <w:numId w:val="1"/>
      </w:numPr>
      <w:spacing w:before="240" w:after="60"/>
      <w:outlineLvl w:val="4"/>
    </w:pPr>
    <w:rPr>
      <w:sz w:val="22"/>
    </w:rPr>
  </w:style>
  <w:style w:type="paragraph" w:styleId="Heading6">
    <w:name w:val="heading 6"/>
    <w:basedOn w:val="Normal"/>
    <w:next w:val="Normal"/>
    <w:qFormat/>
    <w:locked/>
    <w:rsid w:val="0084430D"/>
    <w:pPr>
      <w:numPr>
        <w:ilvl w:val="5"/>
        <w:numId w:val="1"/>
      </w:numPr>
      <w:spacing w:before="240" w:after="60"/>
      <w:outlineLvl w:val="5"/>
    </w:pPr>
    <w:rPr>
      <w:i/>
      <w:sz w:val="22"/>
    </w:rPr>
  </w:style>
  <w:style w:type="paragraph" w:styleId="Heading7">
    <w:name w:val="heading 7"/>
    <w:basedOn w:val="Normal"/>
    <w:next w:val="Normal"/>
    <w:qFormat/>
    <w:locked/>
    <w:rsid w:val="0084430D"/>
    <w:pPr>
      <w:numPr>
        <w:ilvl w:val="6"/>
        <w:numId w:val="1"/>
      </w:numPr>
      <w:spacing w:before="240" w:after="60"/>
      <w:outlineLvl w:val="6"/>
    </w:pPr>
    <w:rPr>
      <w:rFonts w:ascii="Arial" w:hAnsi="Arial"/>
    </w:rPr>
  </w:style>
  <w:style w:type="paragraph" w:styleId="Heading8">
    <w:name w:val="heading 8"/>
    <w:basedOn w:val="Normal"/>
    <w:next w:val="Normal"/>
    <w:qFormat/>
    <w:locked/>
    <w:rsid w:val="0084430D"/>
    <w:pPr>
      <w:numPr>
        <w:ilvl w:val="7"/>
        <w:numId w:val="1"/>
      </w:numPr>
      <w:spacing w:before="240" w:after="60"/>
      <w:outlineLvl w:val="7"/>
    </w:pPr>
    <w:rPr>
      <w:rFonts w:ascii="Arial" w:hAnsi="Arial"/>
      <w:i/>
    </w:rPr>
  </w:style>
  <w:style w:type="paragraph" w:styleId="Heading9">
    <w:name w:val="heading 9"/>
    <w:basedOn w:val="Normal"/>
    <w:next w:val="Normal"/>
    <w:qFormat/>
    <w:locked/>
    <w:rsid w:val="0084430D"/>
    <w:pPr>
      <w:numPr>
        <w:ilvl w:val="8"/>
        <w:numId w:val="1"/>
      </w:numPr>
      <w:spacing w:before="240" w:after="60"/>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rsid w:val="00FA73BB"/>
    <w:pPr>
      <w:spacing w:before="120" w:line="240" w:lineRule="exact"/>
    </w:pPr>
    <w:rPr>
      <w:rFonts w:ascii="Arial" w:hAnsi="Arial"/>
      <w:bCs/>
      <w:color w:val="000000"/>
      <w:sz w:val="16"/>
    </w:rPr>
  </w:style>
  <w:style w:type="paragraph" w:customStyle="1" w:styleId="TableHead">
    <w:name w:val=".Table Head"/>
    <w:basedOn w:val="TableBody"/>
    <w:next w:val="TableBody"/>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rsid w:val="00B15E16"/>
    <w:pPr>
      <w:ind w:firstLine="0"/>
    </w:pPr>
  </w:style>
  <w:style w:type="paragraph" w:customStyle="1" w:styleId="FigureCaption">
    <w:name w:val=".Figure Caption"/>
    <w:next w:val="Body"/>
    <w:rsid w:val="00D20429"/>
    <w:pPr>
      <w:widowControl w:val="0"/>
      <w:spacing w:before="160" w:after="360" w:line="200" w:lineRule="exact"/>
    </w:pPr>
    <w:rPr>
      <w:rFonts w:ascii="Arial" w:hAnsi="Arial"/>
      <w:color w:val="960000"/>
      <w:sz w:val="16"/>
    </w:rPr>
  </w:style>
  <w:style w:type="paragraph" w:customStyle="1" w:styleId="Head1">
    <w:name w:val=".Head 1"/>
    <w:next w:val="Body1"/>
    <w:rsid w:val="00B5680B"/>
    <w:pPr>
      <w:keepNext/>
      <w:widowControl w:val="0"/>
      <w:spacing w:before="160" w:after="40"/>
    </w:pPr>
    <w:rPr>
      <w:rFonts w:ascii="Arial" w:hAnsi="Arial"/>
      <w:b/>
      <w:i/>
      <w:color w:val="960000"/>
    </w:rPr>
  </w:style>
  <w:style w:type="paragraph" w:customStyle="1" w:styleId="Head2">
    <w:name w:val=".Head 2"/>
    <w:basedOn w:val="Head1"/>
    <w:next w:val="Body1"/>
    <w:autoRedefine/>
    <w:rsid w:val="00B5680B"/>
    <w:rPr>
      <w:sz w:val="20"/>
    </w:rPr>
  </w:style>
  <w:style w:type="paragraph" w:customStyle="1" w:styleId="ListNumbered">
    <w:name w:val=".List Numbered"/>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1537C4"/>
    <w:pPr>
      <w:spacing w:line="190" w:lineRule="exact"/>
      <w:ind w:left="360"/>
    </w:pPr>
    <w:rPr>
      <w:rFonts w:ascii="Arial" w:hAnsi="Arial"/>
      <w:b/>
      <w:sz w:val="15"/>
    </w:rPr>
  </w:style>
  <w:style w:type="paragraph" w:customStyle="1" w:styleId="Head3">
    <w:name w:val=".Head 3"/>
    <w:basedOn w:val="Head2"/>
    <w:next w:val="Body1"/>
    <w:rsid w:val="00B5680B"/>
    <w:pPr>
      <w:spacing w:before="100" w:after="20"/>
    </w:pPr>
    <w:rPr>
      <w:i w:val="0"/>
      <w:smallCaps/>
      <w:sz w:val="16"/>
    </w:rPr>
  </w:style>
  <w:style w:type="paragraph" w:customStyle="1" w:styleId="CalloutHead">
    <w:name w:val=".Callout Head"/>
    <w:basedOn w:val="Callout"/>
    <w:next w:val="Callout"/>
    <w:rsid w:val="001537C4"/>
    <w:pPr>
      <w:spacing w:before="240" w:after="60"/>
    </w:pPr>
    <w:rPr>
      <w:rFonts w:ascii="Arial" w:hAnsi="Arial"/>
      <w:b/>
      <w:caps/>
      <w:color w:val="960000"/>
      <w:sz w:val="17"/>
      <w:szCs w:val="22"/>
    </w:rPr>
  </w:style>
  <w:style w:type="paragraph" w:customStyle="1" w:styleId="Callout">
    <w:name w:val=".Callout"/>
    <w:basedOn w:val="Body"/>
    <w:rsid w:val="001537C4"/>
    <w:pPr>
      <w:spacing w:before="60" w:after="240" w:line="240" w:lineRule="exact"/>
      <w:ind w:left="360" w:right="360" w:firstLine="0"/>
    </w:pPr>
    <w:rPr>
      <w:sz w:val="15"/>
    </w:rPr>
  </w:style>
  <w:style w:type="paragraph" w:customStyle="1" w:styleId="CodeListingCaption">
    <w:name w:val=".Code Listing Caption"/>
    <w:next w:val="Code"/>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rsid w:val="001537C4"/>
    <w:pPr>
      <w:shd w:val="clear" w:color="auto" w:fill="E6E6E6"/>
      <w:spacing w:before="360" w:after="120"/>
    </w:pPr>
    <w:rPr>
      <w:rFonts w:ascii="Arial" w:hAnsi="Arial"/>
      <w:b/>
      <w:color w:val="960000"/>
      <w:sz w:val="19"/>
    </w:rPr>
  </w:style>
  <w:style w:type="paragraph" w:customStyle="1" w:styleId="Sidebar">
    <w:name w:val=".Sidebar"/>
    <w:basedOn w:val="Callou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48007C"/>
    <w:rPr>
      <w:sz w:val="17"/>
    </w:rPr>
  </w:style>
  <w:style w:type="character" w:customStyle="1" w:styleId="CodeinText">
    <w:name w:val=".Code in Text"/>
    <w:basedOn w:val="DefaultParagraphFon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rsid w:val="0084430D"/>
    <w:rPr>
      <w:b/>
    </w:rPr>
  </w:style>
  <w:style w:type="character" w:customStyle="1" w:styleId="Italics">
    <w:name w:val=".Italics"/>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Emphasis">
    <w:name w:val="Emphasis"/>
    <w:basedOn w:val="DefaultParagraphFont"/>
    <w:rsid w:val="001B03DB"/>
    <w:rPr>
      <w:i/>
      <w:iCs/>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37825233">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localhost:8808/doc_root/statemachine-0.4.1/rdoc/classes/Statemachine/StatemachineBuilder.html" TargetMode="External"/><Relationship Id="rId12" Type="http://schemas.openxmlformats.org/officeDocument/2006/relationships/hyperlink" Target="http://localhost:8808/doc_root/statemachine-0.4.1/rdoc/classes/Statemachine/StatemachineBuilder.src/M000017.html" TargetMode="External"/><Relationship Id="rId13" Type="http://schemas.openxmlformats.org/officeDocument/2006/relationships/hyperlink" Target="http://blog.8thlight.com/articles/2006/11/17/understanding-statemachines-part-1-states-and-transitions" TargetMode="External"/><Relationship Id="rId14" Type="http://schemas.openxmlformats.org/officeDocument/2006/relationships/hyperlink" Target="http://blog.8thlight.com/articles/2006/11/30/understanding-statemachines-part-2-actions" TargetMode="External"/><Relationship Id="rId15" Type="http://schemas.openxmlformats.org/officeDocument/2006/relationships/hyperlink" Target="http://blog.8thlight.com/articles/2007/02/13/understanding-statemachines-part-3-conditional-logic" TargetMode="External"/><Relationship Id="rId16" Type="http://schemas.openxmlformats.org/officeDocument/2006/relationships/hyperlink" Target="http://blog.8thlight.com/articles/2007/04/07/understanding-statemachines-part-4-superstate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88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Snow%20Leopard:Users:ivan:Library:Application%20Support:Microsoft:Office:User%20Templates:02%20-%20Manning%20template%20060608%20M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F22CF-C31D-414C-BE4C-BE096F6BA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 Manning template 060608 Mac.dot</Template>
  <TotalTime>1122</TotalTime>
  <Pages>30</Pages>
  <Words>8456</Words>
  <Characters>48203</Characters>
  <Application>Microsoft Macintosh Word</Application>
  <DocSecurity>0</DocSecurity>
  <Lines>401</Lines>
  <Paragraphs>96</Paragraphs>
  <ScaleCrop>false</ScaleCrop>
  <Company>Manning Publications Co.</Company>
  <LinksUpToDate>false</LinksUpToDate>
  <CharactersWithSpaces>59196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Ivan Porto Carrero</dc:creator>
  <cp:keywords/>
  <cp:lastModifiedBy>Ivan Porto Carrero</cp:lastModifiedBy>
  <cp:revision>50</cp:revision>
  <cp:lastPrinted>2001-01-25T10:37:00Z</cp:lastPrinted>
  <dcterms:created xsi:type="dcterms:W3CDTF">2009-11-17T15:16:00Z</dcterms:created>
  <dcterms:modified xsi:type="dcterms:W3CDTF">2009-11-27T14:28:00Z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